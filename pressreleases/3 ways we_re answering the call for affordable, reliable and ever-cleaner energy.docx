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4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3 ways we’re answering the call for affordable, reliable and ever-cleaner energy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Impact Financial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30, 2022 Saturday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Impact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1.98pt;height:80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 Ramon: Chevron Corporation (CVX) has issued the following press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“Action on climate change and clean energy remains more urgent than ever,” said President Joe Biden in a recent statement. As the president cites his resolve to act on climate change, we are reminded of our role at Chevron in delivering the affordable, reliable, ever-cleaner energy needed to achieve a more prosperous energy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why it matters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Climate change is a global issue, and we know every person, country and industry must do their part. That ’ s why we ’ re driving improvements in our environmental performance.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sounds big. how ’ s it going?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Three ways we ’ re delivering affordable, reliable and ever-cleaner energy.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Methane reduction. We continue to lead in methane management in our U.S  operations, particularly in the Permian, where our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intensity is about two-thirds lower than the global industry average.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We ’ re also improving methane detection, rethinking facility designs, optimizing equipment and deploying new operational practices to lower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Read more about how we ’ re applying technologies to find and fix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Renewable fuels. We ’ ve made notable progress in the renewable fuels space, and in 2021, we launched Chevron New Energies to accelerate lower carbon solutions in our own businesses and for other businesses.</w:t>
      </w:r>
    </w:p>
    <w:p>
      <w:pPr>
        <w:keepNext w:val="0"/>
        <w:numPr>
          <w:numId w:val="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 ’ re working to grow production of renewable diesel, sustainable aviation fuel, renewable natural gas, biodiesel and renewable base oil.</w:t>
      </w:r>
    </w:p>
    <w:p>
      <w:pPr>
        <w:keepNext w:val="0"/>
        <w:numPr>
          <w:numId w:val="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Read more about how Chevron has become a leading renewable fuel company.</w:t>
      </w:r>
    </w:p>
    <w:p>
      <w:pPr>
        <w:keepNext w:val="0"/>
        <w:numPr>
          <w:numId w:val="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Responsibly sourced gas. We are a certified producer of responsibly sourced gas, recently earning Project Canary ’ s highest ratings for operation and environmental performance.</w:t>
      </w:r>
    </w:p>
    <w:p>
      <w:pPr>
        <w:keepNext w:val="0"/>
        <w:numPr>
          <w:numId w:val="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Project Canary ’ s independent analysis was conducted on our Texas and Colorado assets.</w:t>
      </w:r>
    </w:p>
    <w:p>
      <w:pPr>
        <w:keepNext w:val="0"/>
        <w:numPr>
          <w:numId w:val="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Learn more about the assessment.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 deeper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upstream operations have been working to lower carbon intensity to support our net zero aspiration. Read more about our carbon intensity reduction efforts.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 ways we’re answering the call for affordable, reliable and ever-cleaner energy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tabs>
          <w:tab w:val="num" w:pos="1120"/>
        </w:tabs>
        <w:ind w:left="112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1120"/>
        </w:tabs>
        <w:ind w:left="112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tabs>
          <w:tab w:val="num" w:pos="1120"/>
        </w:tabs>
        <w:ind w:left="112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•"/>
      <w:lvlJc w:val="left"/>
      <w:pPr>
        <w:tabs>
          <w:tab w:val="num" w:pos="1120"/>
        </w:tabs>
        <w:ind w:left="112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tabs>
          <w:tab w:val="num" w:pos="1120"/>
        </w:tabs>
        <w:ind w:left="112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•"/>
      <w:lvlJc w:val="left"/>
      <w:pPr>
        <w:tabs>
          <w:tab w:val="num" w:pos="1120"/>
        </w:tabs>
        <w:ind w:left="112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2B-VYM1-JDG9-Y548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189387194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