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Alliance's First Annual Survey Reveals Only One in Five Industry Suppliers Measures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Alliance's First Annual Survey Reveals Only One in Five Industry Suppliers Measures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12, 2010 Monday 9:50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KANSAS CITY, Mo.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part of its efforts to reduce the environmental impact of products and services sourced by the electric utility industry, the Electric Utility Industry Sustainable Supply Chain Alliance has developed a strategic plan calling for voluntary, industry initiatives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supply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plan's proposed initiatives will focus first on reducing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related to the supply chain operations of Alliance member companies and encouraging more industry suppliers to establish programs and goals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Alliance will develop a baseline measurement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its members and best practices aimed at improving the energy efficiency of their supply chain operations. The Alliance also will track changes in the number of participating suppliers that establish corporate GHG reduction goals through an annual survey.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Alliance's first annual survey of industry suppliers, in 2009, found that only 20 percent of industry suppliers, who responded to an Alliance sponsored survey, measure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have established voluntary goals to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More than 240 suppliers participated in the survey, which was administered by CAPS Research. Topics included environmental management,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energy use, water use, and waste management.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survey, along with current market developments, has helped us better understand the need to sharpen our focus on promoting initiatives, best practices and programs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John Harper, the Alliance's chairman. "These new initiatives are consistent with our goal to work collaboratively with our suppliers to identify opportunities to reduce our environmental impact and deliver tangible results."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Complete survey results are available on the Alliance's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www.EUISSCA.org</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completing the strategic plan, the Alliance appointed new officers to its Executive Committee for 2010:</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John Harper, Chair, American Electric Power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Des Bell, Vice Chair, Pacific Gas and Electric Company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Ron Trafzer, Secretary, Arizona Public Service Company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Beth Maldonado, Working Team Coordinator, Northeast Utilities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Ron Reising, Treasurer, Duke Energy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Bridget Reidy, Exelon Corporation, Past Chair,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2008, the Electric Utility Industry Sustainable Supply Chain Alliance is a registered 501(c)6 non-profit organization. Its members are investor owned utilities. The Alliance's goal is to work with industry suppliers and other interested parties to improve environmental performance and advance sustainable business practices. For more information about the Alliance and its members, </w:t>
      </w:r>
      <w:hyperlink r:id="rId10" w:history="1">
        <w:r>
          <w:rPr>
            <w:rFonts w:ascii="times" w:eastAsia="times" w:hAnsi="times" w:cs="times"/>
            <w:b w:val="0"/>
            <w:i/>
            <w:strike w:val="0"/>
            <w:noProof w:val="0"/>
            <w:color w:val="0077CC"/>
            <w:position w:val="0"/>
            <w:sz w:val="20"/>
            <w:u w:val="single"/>
            <w:shd w:val="clear" w:color="auto" w:fill="FFFFFF"/>
            <w:vertAlign w:val="baseline"/>
          </w:rPr>
          <w:t>www.euissca.org</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Electric Utility Industry Sustainable Supply Chain Alliance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Jane Male, CAE, 816-561-5323</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13, 2010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Alliance's First Annual Survey Reveals Only One in Five Industry Suppliers Measures Emissions; Alliance's First Annual Survey Reveals Only One in Five Industry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uissca.org&amp;esheet=6246603&amp;lan=en_US&amp;anchor=www.euissca.org&amp;index=2&amp;md5=0224d83025a945ceda9ab3726c7e8ce1"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Y78-0S31-2PB8-413K-00000-00&amp;context=1516831" TargetMode="External" /><Relationship Id="rId9" Type="http://schemas.openxmlformats.org/officeDocument/2006/relationships/hyperlink" Target="http://cts.businesswire.com/ct/CT?id=smartlink&amp;url=http%3A%2F%2Fwww.EUISSCA.org&amp;esheet=6246603&amp;lan=en_US&amp;anchor=www.EUISSCA.org&amp;index=1&amp;md5=b8c51ef38fe91269c8b8df094b08aa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Alliance's First Annual Survey Reveals Only One in Five Industry Suppliers Measures Emissions; Alliance's First Annual Survey Reveals Only One in Five Industry Suppliers Measures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