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Bio-ethanol Market Outlook to 2025: POET, Valero Energy, Archer-Daniels-Midland, Green Plains, and Flint Hills Resources Dominate This Fragmented Market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24, 2020 Tuesday 5:43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RESEARCH ANALYSIS AND REPORTS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1044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Dublin, March  24, 2020  (GLOBE NEWSWIRE) -- The     "Bio-ethanol Market - Growth, Trends, and Forecast (2020 - 2025)"   report has been added to     ResearchAndMarkets.com's  offering.         The global market for bio-ethanol is expected to grow at a CAGR of more than 4% during the forecast period.Major factors driving the growth of the market studied, is the increasing demand from the automotive industry, and increasing government initiatives. In case of the United States, specifically, uplifting restrictions on selling gasoline containing a higher percentage of ethanol in the country will be a major driver in the country.On the flipside, shifting focus to bio-butanol and less mileage provided, when blended with more percentage of bio-ethanol, is going to somehow hinder the market growth.The global bioethanol market is fragmented, with top seven companies  having a share of ~30%. Some of these major players include POET LLC,  Valero Energy Corporation, Archer-Daniels-Midland Company, Green Plains  Inc., and Flint Hills Resources, LLC, among others.Key Highlights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Automotive and transportation industry dominated the market a with more than 80% of the total share.</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Increasing consumption of Bio-fuels in the Aviation Industry is likely to act as an opportunity in the future.</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North America dominated the market across the world, with the largest consumption from the United States.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TrendsFood &amp; Beverages to Drive Market Growth</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best-known end-user of renewable ethanol, after the transport sector, is the drinks industry. Bio-ethanol is used in alcoholic beverages, such as vodkas, liquors, and other spirits for fermentation process. In recent times, bio-ethanol is one of the most desired fermentation products in beer brewing and wine-making.</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Bio-ethanol is used as a natural product to extract and concentrate flavors and aromas, which are then used by the food and drink industry.</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As a food additive, ethanol can help evenly distribute food coloring, as well as enhance the flavor of food extracts.</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It can also be used in the production of cakes, such as in flavorings. For example, vanilla extract, a common food flavoring, is made by curing and processing vanilla beans in a solution of ethanol and water.</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For instance, the baking industry plays an important role in the United States. There are more than 2,800 commercial bakeries and 6,000 retail bakeries operating in the United States.</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Furthermore, the bakery industry in China has entered a period of rapid growth. In the coming years, the country is anticipated to become the largest producer and consumer of baked products.</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Hence, the growth in drinks and bakery industries is expected to increase the demand for bio-ethanol for food and beverages applications in the coming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North America to Dominate the Global Market</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North America region dominated the global market share. The United States is the largest producer of bio-ethanol, worldwide, followed by Brazil, China, and Canada. It is also the largest consumer of bio-ethanol.</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 the recent years, bio-ethanol production increased as a result of higher renewable fuel standard (RFS) targets and growth in domestic motor gasoline consumption, almost all of which is now blended with 10% ethanol by volume.</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Moreover, the US pharmaceutical industry is also expanding at a rapid pace. According to the Centre of Medicare &amp; Medicaid Services (CMS), the US National Health Expenditure is projected to grow by an average of 5.5% annually over the next decade.</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Driven by biofuel policies, which aim to reduce greenhouse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increase domestic energy supply, US production and consumption of bio-ethanol have doubled over the years.</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demand for bio-ethanol has improved over the decade in the region, owing to factors, such as rapid growth in corn-based bio-ethanol in the United States, advances in crop yields, efficient energy usage in fertilizer production, biomass-to-ethanol conversion rates, and energy efficiency in ethanol production,.</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These factors are also expected to drive the market in North America, during the studied period.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Key Topics Covered                   1 INTRODUCTION1.1 Study Assumptions1.2 Scope of the Report2 RESEARCH METHODOLOGY3 EXECUTIVE SUMMARY4 MARKET DYNAMICS4.1 Drivers4.1.1 Increasing Government Initiatives4.1.2 Uplifting of Restrictions on Selling Gasoline Containing a Higher Percentage of Ethanol in the United States4.2 Restraints4.2.1 Shifting Focus to Biobutanol4.2.2 Decline in Automotive Industry4.3 Industry Value-chain Analysis4.4 Porter's Five Forces Analysis4.4.1 Bargaining Power of Suppliers4.4.2 Bargaining Power of Consumers4.4.3 Threat of New Entrants4.4.4 Threat of Substitute Products and Services4.4.5 Degree of Competition5 MARKET SEGMENTATION5.1 Feedstock5.1.1 Sugarcane5.1.2 Corn5.1.3 Wheat5.1.4 Other Feedstocks5.2 Application5.2.1 Automotive and Transportation5.2.2 Food and Beverage5.2.3 Pharmaceutical5.2.4 Cosmetics and Personal Care5.2.5 Other Applications (Power Generation and Fuel Cells)5.3 Geography5.3.1 Asia-Pacific5.3.2 North America5.3.3 Europe5.3.4 South America5.3.5 Middle-East and Africa6 COMPETITIVE LANDSCAPE6.1 Mergers and Acquisitions, Joint Ventures, Collaborations, and Agreements6.2 Market Share Analysis6.3 Strategies Adopted by Leading Players6.4 Company Profiles6.4.1 Abengoa Bioenergy SA6.4.2 Archer Daniels Midland Company6.4.3 Cristal Union6.4.4 CropEnergies AG6.4.5 Ethanol Technologies (ETHTEC)6.4.6 Flint Hills Resources6.4.7 GranBio Investimentos SA6.4.8 Green Plains Inc.6.4.9 Henan Tianguan Group Co. Ltd6.4.10 Husky Energy Inc.6.4.11 INEOS Group AG6.4.12 Jilin Fuel Ethanol Co. Ltd6.4.13 Kraul &amp; Wilkening U. Stelling GmbH6.4.14 Lantmannen Agroetanol6.4.15 Pacific Ethanol Inc.6.4.16 POET LLC6.4.17 Raizen Energia SA6.4.18 SEKAB Biofuel Industries AB6.4.19 SUNCOR Energy Inc.6.4.20 Tereos SA6.4.21 Valero Marketing and Supply Company6.4.22 Verbio Vereinigte Bioenergie AG7 MARKET OPPORTUNITIES AND FUTURE TRENDS7.1 Increasing Consumption of Biofuels in the Aviation Industry           For more information         about this  report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https://www.researchandmarkets.com/r/4akkjp</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Research and Markets also offers Custom Research services providing focused, comprehensive and tailored research.</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CONTACT: ResearchAndMarkets.com          Laura Wood, Senior Press Manager          </w:t>
      </w:r>
      <w:hyperlink r:id="rId11" w:history="1">
        <w:r>
          <w:rPr>
            <w:rFonts w:ascii="times" w:eastAsia="times" w:hAnsi="times" w:cs="times"/>
            <w:b w:val="0"/>
            <w:i/>
            <w:strike w:val="0"/>
            <w:noProof w:val="0"/>
            <w:color w:val="0077CC"/>
            <w:position w:val="0"/>
            <w:sz w:val="20"/>
            <w:u w:val="single"/>
            <w:shd w:val="clear" w:color="auto" w:fill="FFFFFF"/>
            <w:vertAlign w:val="baseline"/>
          </w:rPr>
          <w:t>press@researchandmarkets.com</w:t>
        </w:r>
      </w:hyperlink>
      <w:r>
        <w:rPr>
          <w:rFonts w:ascii="times" w:eastAsia="times" w:hAnsi="times" w:cs="times"/>
          <w:b w:val="0"/>
          <w:i w:val="0"/>
          <w:strike w:val="0"/>
          <w:noProof w:val="0"/>
          <w:color w:val="000000"/>
          <w:position w:val="0"/>
          <w:sz w:val="20"/>
          <w:u w:val="none"/>
          <w:vertAlign w:val="baseline"/>
        </w:rPr>
        <w:t xml:space="preserve">          For E.S.T Office Hours Call 1-917-300-0470          For U.S./CAN Toll Free Call 1-800-526-8630          For GMT Office Hours Call +353-1-416-8900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24,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Bio-ethanol Market Outlook to 2025: POET, Valero Energy, Archer-Daniels-Midland, Green Plains, and Flint Hills Resources Dominate This Fragmented Market</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searchandmarkets.com/r/4akkjp" TargetMode="External" /><Relationship Id="rId11" Type="http://schemas.openxmlformats.org/officeDocument/2006/relationships/hyperlink" Target="mailto:press@researchandmarkets.com"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H0-RDX1-DY2R-40H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Insights on the Bioethanol Global Market to 2025 - Energy Security Concerns are Driving Growth - ResearchAndMarkets.com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