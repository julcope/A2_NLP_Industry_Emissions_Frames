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Bioethanol Market 2020-2024- Archer Daniels Midland Co., BP Plc, DuPont de Nemours Inc., Among Others to Contribute to the Market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20, 2021 Wednesday 9:48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bioethanol market is poised to grow by USD 20.55 bn during 2020-2024 progressing at a CAGR of over 6% during the forecast period.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https://www.businesswire.com/news/home/20210120005269/en/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Worried about the impact of COVID-19 on your Business? Here is an Exclusive report talking about Market scenarios, Estimates, the impact of lockdown, and Customer Behaviour.</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Get FREE Sample Report in Minutes!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on the bioethanol market provides a holistic update, market size and forecast, trends, growth drivers, and challenges, as well as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offers an up-to-date analysis regarding the current global market scenario, the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market is driven by demand for the continuous supply of clean fuel.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bioethanol market analysis includes the type segment and geography landscape. This study identifies the rising investments in the bioethanol sector as one of the prime reasons driving the bioethanol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report presents a detailed picture of the market by the way of study, synthesis, and summation of data from multiple sources by an analysis of key parameters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bioethanol market covers the following areas: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Sizing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 Market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Related Reports on </w:t>
      </w:r>
      <w:hyperlink r:id="rId11" w:history="1">
        <w:r>
          <w:rPr>
            <w:rFonts w:ascii="times" w:eastAsia="times" w:hAnsi="times" w:cs="times"/>
            <w:b w:val="0"/>
            <w:i/>
            <w:strike w:val="0"/>
            <w:noProof w:val="0"/>
            <w:color w:val="0077CC"/>
            <w:position w:val="0"/>
            <w:sz w:val="20"/>
            <w:u w:val="single"/>
            <w:shd w:val="clear" w:color="auto" w:fill="FFFFFF"/>
            <w:vertAlign w:val="baseline"/>
          </w:rPr>
          <w:t>Materials</w:t>
        </w:r>
      </w:hyperlink>
      <w:r>
        <w:rPr>
          <w:rFonts w:ascii="times" w:eastAsia="times" w:hAnsi="times" w:cs="times"/>
          <w:b w:val="0"/>
          <w:i w:val="0"/>
          <w:strike w:val="0"/>
          <w:noProof w:val="0"/>
          <w:color w:val="000000"/>
          <w:position w:val="0"/>
          <w:sz w:val="20"/>
          <w:u w:val="none"/>
          <w:vertAlign w:val="baseline"/>
        </w:rPr>
        <w:t xml:space="preserve"> Include: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Fluorocarbon Coating Market by Technology, Type, and Geography - Forecast and Analysis 2020-2024- The fluorocarbon coating market size has the potential to grow by 458.66 thousand MT during 2020-2024, and the market's growth momentum will accelerate at a CAGR of 9.38%. To get extensive research insights: </w:t>
      </w:r>
      <w:hyperlink r:id="rId12" w:history="1">
        <w:r>
          <w:rPr>
            <w:rFonts w:ascii="times" w:eastAsia="times" w:hAnsi="times" w:cs="times"/>
            <w:b w:val="0"/>
            <w:i/>
            <w:strike w:val="0"/>
            <w:noProof w:val="0"/>
            <w:color w:val="0077CC"/>
            <w:position w:val="0"/>
            <w:sz w:val="20"/>
            <w:u w:val="single"/>
            <w:shd w:val="clear" w:color="auto" w:fill="FFFFFF"/>
            <w:vertAlign w:val="baseline"/>
          </w:rPr>
          <w:t>Click and get FREE sample report in minutes</w:t>
        </w:r>
      </w:hyperlink>
    </w:p>
    <w:p>
      <w:pPr>
        <w:keepNext w:val="0"/>
        <w:numPr>
          <w:numId w:val="12"/>
        </w:numPr>
        <w:spacing w:before="24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Aluminum Plates and Sheets Market for Automotive and Transportation Industry by Product, End-user, and Geography - Forecast and Analysis 2020-2024- The aluminum plates and sheets market size for the automotive and transportation industry has the potential to grow by 249.50 thousand MT during 2020-2024, and the market's growth momentum will accelerate at a CAGR of 3.71%. To get extensive research insights: </w:t>
      </w:r>
      <w:hyperlink r:id="rId13" w:history="1">
        <w:r>
          <w:rPr>
            <w:rFonts w:ascii="times" w:eastAsia="times" w:hAnsi="times" w:cs="times"/>
            <w:b w:val="0"/>
            <w:i/>
            <w:strike w:val="0"/>
            <w:noProof w:val="0"/>
            <w:color w:val="0077CC"/>
            <w:position w:val="0"/>
            <w:sz w:val="20"/>
            <w:u w:val="single"/>
            <w:shd w:val="clear" w:color="auto" w:fill="FFFFFF"/>
            <w:vertAlign w:val="baseline"/>
          </w:rPr>
          <w:t>Click and get FREE sample report in minutes</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Landscape</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Sizing</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 analysis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2019</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outlook: Forecast for 2019 - 2024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Five Forces Analysis</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Five Forces Summary</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Segmentation by Type</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segments</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Type placement</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Starch - Market size and forecast 2019-2024</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Sugar - Market size and forecast 2019-2024</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Cellulose - Market size and forecast 2019-2024</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2019-2024</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Customer Landscape</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 - Market size and forecast 2019-2024</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2019-2024</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2019-2024</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 - Market size and forecast 2019-2024</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2019-2024</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geography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Drivers, Challenges, and Trends</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led growth</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Supply led growth</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External factors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Volume driver - Demand shift in adjacent markets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Inflation</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Price driver - Shift from lower to higher-priced units</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landscape</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Vendor Analysis</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Archer Daniels Midland Co.</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DuPont de Nemours Inc.</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Green Plains Inc.</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Honeywell International Inc.</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Pacific Ethanol Inc.</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Petróleo Brasileiro SA</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POET LLC</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Valero Energy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Appendix</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Scope of the report</w:t>
      </w:r>
    </w:p>
    <w:p>
      <w:pPr>
        <w:keepNext w:val="0"/>
        <w:numPr>
          <w:numId w:val="6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Currency conversion rates for US$</w:t>
      </w:r>
    </w:p>
    <w:p>
      <w:pPr>
        <w:keepNext w:val="0"/>
        <w:numPr>
          <w:numId w:val="7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7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suggests three forecast scenarios (optimistic, probable, and pessimistic) considering the impact of COVID-19. Technavio's in-depth research has direct and indirect COVID-19 impacted market research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focuses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https://www.businesswire.com/news/home/20210120005269/en/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5"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6"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Bioethanol Market 2020-2024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20, 2021</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Bioethanol Market 2020-2024- Archer Daniels Midland Co., BP Plc, DuPont de Nemours Inc., Among Others to Contribute to the Market Growth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41041%26type%3Dsample%26src%3Dreport%26newer%3Dreport%26utm_source%3Dpressrelease%26utm_medium%3Dbw%26utm_campaign%3Dt41_week52_2020%26utm_content%3DIRTNTR41041&amp;esheet=52364493&amp;newsitemid=20210120005269&amp;lan=en-US&amp;anchor=Get+FREE+Sample+Report+in+Minutes%21&amp;index=1&amp;md5=cfa867b3ce9a437e98f3d3b3b4b74a55" TargetMode="External" /><Relationship Id="rId11" Type="http://schemas.openxmlformats.org/officeDocument/2006/relationships/hyperlink" Target="https://cts.businesswire.com/ct/CT?id=smartlink&amp;url=https%3A%2F%2Fwww.technavio.com%2Findustries%2Fmaterials&amp;esheet=52364493&amp;newsitemid=20210120005269&amp;lan=en-US&amp;anchor=Materials&amp;index=2&amp;md5=b040287433a6fd71294a30d37159b58a" TargetMode="External" /><Relationship Id="rId12" Type="http://schemas.openxmlformats.org/officeDocument/2006/relationships/hyperlink" Target="https://cts.businesswire.com/ct/CT?id=smartlink&amp;url=https%3A%2F%2Fwww.technavio.com%2Ftalk-to-us%3Freport%3DIRTNTR46459%26type%3Dsample%26src%3Dreport%26utm_source%3Dpressrelease%26utm_medium%3Dbw%26utm_campaign%3Dt_auto_rfs_wk52%26utm_content%3DIRTNTR46459&amp;esheet=52364493&amp;newsitemid=20210120005269&amp;lan=en-US&amp;anchor=Click+and+get+FREE+sample+report+in+minutes&amp;index=3&amp;md5=946d226b5cbe99fe89ede11950d397d1" TargetMode="External" /><Relationship Id="rId13" Type="http://schemas.openxmlformats.org/officeDocument/2006/relationships/hyperlink" Target="https://cts.businesswire.com/ct/CT?id=smartlink&amp;url=https%3A%2F%2Fwww.technavio.com%2Ftalk-to-us%3Freport%3DIRTNTR46414%26type%3Dsample%26src%3Dreport%26utm_source%3Dpressrelease%26utm_medium%3Dbw%26utm_campaign%3Dt_auto_rfs_wk52%26utm_content%3DIRTNTR46414&amp;esheet=52364493&amp;newsitemid=20210120005269&amp;lan=en-US&amp;anchor=Click+and+get+FREE+sample+report+in+minutes&amp;index=4&amp;md5=a258b55d1f8676e601154d6e68c708c7" TargetMode="External" /><Relationship Id="rId14" Type="http://schemas.openxmlformats.org/officeDocument/2006/relationships/hyperlink" Target="https://cts.businesswire.com/ct/CT?id=smartlink&amp;url=https%3A%2F%2Fwww.technavio.com%2Frequest-free-demo%3Findustry%3Dreport%2Fbioethanol-market-industry-analysis%26utm_source%3Dpressrelease%26utm_medium%3Dbw%26utm_campaign%3DT41_week52%26utm_content%3DIRTNTR41041&amp;esheet=52364493&amp;newsitemid=20210120005269&amp;lan=en-US&amp;anchor=%3Cstrong%3ETechnavio%27s+SUBSCRIPTION+platform%3C%2Fstrong%3E&amp;index=5&amp;md5=c3867efb1033d9e41581a7d0de76157b" TargetMode="External" /><Relationship Id="rId15" Type="http://schemas.openxmlformats.org/officeDocument/2006/relationships/hyperlink" Target="mailto:media@technavio.com" TargetMode="External" /><Relationship Id="rId16" Type="http://schemas.openxmlformats.org/officeDocument/2006/relationships/hyperlink" Target="https://cts.businesswire.com/ct/CT?id=smartlink&amp;url=https%3A%2F%2Fwww.technavio.com%2F%3Futm_source%3Dpressrelease%26utm_medium%3Dbw%26utm_campaign%3Dt35_week52_2020_cotact_us%26utm_content%3DIRTNTR41041&amp;esheet=52364493&amp;newsitemid=20210120005269&amp;lan=en-US&amp;anchor=www.technavio.com%2F&amp;index=6&amp;md5=826937e673150d4f68426b6931c4083b"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TC-G821-DXY3-049C-00000-00&amp;context=1516831" TargetMode="External" /><Relationship Id="rId9" Type="http://schemas.openxmlformats.org/officeDocument/2006/relationships/hyperlink" Target="https://www.businesswire.com/news/home/20210120005269/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Bioethanol Market 2020-2024- Archer Daniels Midland Co., BP Plc, DuPont de Nemours Inc., Among Others to Contribute to the Market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