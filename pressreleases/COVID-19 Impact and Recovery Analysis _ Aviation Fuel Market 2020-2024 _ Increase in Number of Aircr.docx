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COVID-19 Impact and Recovery Analysis | Aviation Fuel Market 2020-2024 | Increase in Number of Aircrafts to Boost Growth | Technavio</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5, 2020 Tuesday 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1027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has been monitoring the aviation fuel market and it is poised to grow by USD 38.39 billion during 2020-2024, progressing at a CAGR of about 4% during the forecast period. The report offers an up-to-date analysis regarding the current market scenario, latest trends and drivers,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https://www.businesswire.com/news/home/20200505006024/en/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Aviation Fuel Market 2020-2024 (Graphic: Business Wire)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suggests three forecast scenarios (optimistic, probable, and pessimistic) considering the impact of COVID-19. </w:t>
      </w:r>
      <w:hyperlink r:id="rId10" w:history="1">
        <w:r>
          <w:rPr>
            <w:rFonts w:ascii="times" w:eastAsia="times" w:hAnsi="times" w:cs="times"/>
            <w:b w:val="0"/>
            <w:i/>
            <w:strike w:val="0"/>
            <w:noProof w:val="0"/>
            <w:color w:val="0077CC"/>
            <w:position w:val="0"/>
            <w:sz w:val="20"/>
            <w:u w:val="single"/>
            <w:shd w:val="clear" w:color="auto" w:fill="FFFFFF"/>
            <w:vertAlign w:val="baseline"/>
          </w:rPr>
          <w:t>Please Request Latest Free Sample Report on COVID-19 Impact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 is fragmented, and the degree of fragmentation will accelerate during the forecast period. BP Plc, Chevron Corp., Exxon Mobil Corp., Hindustan Petroleum Corp. Ltd., Honeywell International Inc., Marathon Petroleum Corp., Petróleo Brasileiro SA, PJSC Gazprom, Royal Dutch Shell Plc, and TOTAL SA. are some of the major market participants The increase in number of aircrafts will offer immense growth opportunities. To make the most of the opportunities, market vendors should focus more on the growth prospects in the fast-growing segments, while maintaining their positions in the slow-growing segments.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Increase in number of aircrafts has been instrumental in driving the growth of the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Aviation Fuel Market 2020-2024: Segmentation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Aviation Fuel Market is segmented as below:</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Product</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ATF</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Aviation Biofuel</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Landscape</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 America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learn more about the global trends impacting the future of market research, download a free sample: </w:t>
      </w:r>
      <w:hyperlink r:id="rId11" w:history="1">
        <w:r>
          <w:rPr>
            <w:rFonts w:ascii="times" w:eastAsia="times" w:hAnsi="times" w:cs="times"/>
            <w:b w:val="0"/>
            <w:i/>
            <w:strike w:val="0"/>
            <w:noProof w:val="0"/>
            <w:color w:val="0077CC"/>
            <w:position w:val="0"/>
            <w:sz w:val="20"/>
            <w:u w:val="single"/>
            <w:shd w:val="clear" w:color="auto" w:fill="FFFFFF"/>
            <w:vertAlign w:val="baseline"/>
          </w:rPr>
          <w:t>https://www.technavio.com/talk-to-us?report=IRTNTR40657</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Aviation Fuel Market 2020-2024: Scope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presents a detailed picture of the market by the way of study, synthesis, and summation of data from multiple sources. Our </w:t>
      </w:r>
      <w:hyperlink r:id="rId12" w:history="1">
        <w:r>
          <w:rPr>
            <w:rFonts w:ascii="times" w:eastAsia="times" w:hAnsi="times" w:cs="times"/>
            <w:b w:val="0"/>
            <w:i/>
            <w:strike w:val="0"/>
            <w:noProof w:val="0"/>
            <w:color w:val="0077CC"/>
            <w:position w:val="0"/>
            <w:sz w:val="20"/>
            <w:u w:val="single"/>
            <w:shd w:val="clear" w:color="auto" w:fill="FFFFFF"/>
            <w:vertAlign w:val="baseline"/>
          </w:rPr>
          <w:t>aviation fuel market</w:t>
        </w:r>
      </w:hyperlink>
      <w:r>
        <w:rPr>
          <w:rFonts w:ascii="times" w:eastAsia="times" w:hAnsi="times" w:cs="times"/>
          <w:b w:val="0"/>
          <w:i w:val="0"/>
          <w:strike w:val="0"/>
          <w:noProof w:val="0"/>
          <w:color w:val="000000"/>
          <w:position w:val="0"/>
          <w:sz w:val="20"/>
          <w:u w:val="none"/>
          <w:vertAlign w:val="baseline"/>
        </w:rPr>
        <w:t xml:space="preserve"> report covers the following areas:</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Aviation Fuel Market Size</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Aviation Fuel Market Trends</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Aviation Fuel Market Industry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study identifies increased focus on biofuel by EU as one of the prime reasons driving the aviation fuel market growth during the next few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Aviation Fuel Market 2020-2024: Vendor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provide a detailed analysis of vendors operating in the aviation fuel market, including some of the vendors such as BP Plc, Chevron Corp., Exxon Mobil Corp., Hindustan Petroleum Corp. Ltd., Honeywell International Inc., Marathon Petroleum Corp., Petróleo Brasileiro SA, PJSC Gazprom, Royal Dutch Shell Plc, and TOTAL SA. Backed with competitive intelligence and benchmarking, our research reports on the aviation fuel market are designed to provide entry support, customer profile and M&amp;As as well as go-to-market strategy support.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Register for a free trial today and gain instant access to 17,000+ market research reports.</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Technavio's SUBSCRIPTION platform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Aviation Fuel Market 2020-2024: Key Highlights</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CAGR of the market during the forecast period 2020-2024</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Detailed information on factors that will assist aviation fuel market growth during the next five years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Estimation of the aviation fuel market size and its contribution to the parent market</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Predictions on upcoming trends and changes in consumer behavior</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growth of the aviation fuel market</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Analysis of the market's competitive landscape and detailed information on vendors</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Comprehensive details of factors that will challenge the growth of aviation fuel market vendors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Executive Summary</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Landscape</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ecosystem</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Value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Sizing</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definition</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 analysis</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size 2019</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outlook: Forecast for 2019 - 2024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Five Forces Analysis</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Five Forces Summary</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buyers</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suppliers</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new entrants</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substitutes</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rivalry</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condition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Segmentation by Product</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segments</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Comparison by Product placement</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ATF - Market size and forecast 2019-2024</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Aviation biofuel - Market size and forecast 2019-2024</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Product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Customer landscape</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Geographic Landscape</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segmentation</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comparison</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 - Market size and forecast 2019-2024</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 - Market size and forecast 2019-2024</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 - Market size and forecast 2019-2024</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 America - Market size and forecast 2019-2024</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 - Market size and forecast 2019-2024</w:t>
      </w:r>
    </w:p>
    <w:p>
      <w:pPr>
        <w:keepNext w:val="0"/>
        <w:numPr>
          <w:numId w:val="4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leading countries</w:t>
      </w:r>
    </w:p>
    <w:p>
      <w:pPr>
        <w:keepNext w:val="0"/>
        <w:numPr>
          <w:numId w:val="4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geography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Drivers, Challenges, and Trends</w:t>
      </w:r>
    </w:p>
    <w:p>
      <w:pPr>
        <w:keepNext w:val="0"/>
        <w:numPr>
          <w:numId w:val="4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5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Demand led growth</w:t>
      </w:r>
    </w:p>
    <w:p>
      <w:pPr>
        <w:keepNext w:val="0"/>
        <w:numPr>
          <w:numId w:val="5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Supply led growth</w:t>
      </w:r>
    </w:p>
    <w:p>
      <w:pPr>
        <w:keepNext w:val="0"/>
        <w:numPr>
          <w:numId w:val="5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External factors</w:t>
      </w:r>
    </w:p>
    <w:p>
      <w:pPr>
        <w:keepNext w:val="0"/>
        <w:numPr>
          <w:numId w:val="5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Demand shift in adjacent markets</w:t>
      </w:r>
    </w:p>
    <w:p>
      <w:pPr>
        <w:keepNext w:val="0"/>
        <w:numPr>
          <w:numId w:val="5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Price driver - Inflation</w:t>
      </w:r>
    </w:p>
    <w:p>
      <w:pPr>
        <w:keepNext w:val="0"/>
        <w:numPr>
          <w:numId w:val="5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Price driver - Shift from lower to higher priced units</w:t>
      </w:r>
    </w:p>
    <w:p>
      <w:pPr>
        <w:keepNext w:val="0"/>
        <w:numPr>
          <w:numId w:val="5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challenges</w:t>
      </w:r>
    </w:p>
    <w:p>
      <w:pPr>
        <w:keepNext w:val="0"/>
        <w:numPr>
          <w:numId w:val="5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Vendor Landscape</w:t>
      </w:r>
    </w:p>
    <w:p>
      <w:pPr>
        <w:keepNext w:val="0"/>
        <w:numPr>
          <w:numId w:val="5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Overview</w:t>
      </w:r>
    </w:p>
    <w:p>
      <w:pPr>
        <w:keepNext w:val="0"/>
        <w:numPr>
          <w:numId w:val="5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 landscape</w:t>
      </w:r>
    </w:p>
    <w:p>
      <w:pPr>
        <w:keepNext w:val="0"/>
        <w:numPr>
          <w:numId w:val="6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Landscape disruption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Vendor Analysis</w:t>
      </w:r>
    </w:p>
    <w:p>
      <w:pPr>
        <w:keepNext w:val="0"/>
        <w:numPr>
          <w:numId w:val="6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Vendors covered</w:t>
      </w:r>
    </w:p>
    <w:p>
      <w:pPr>
        <w:keepNext w:val="0"/>
        <w:numPr>
          <w:numId w:val="6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positioning of vendors</w:t>
      </w:r>
    </w:p>
    <w:p>
      <w:pPr>
        <w:keepNext w:val="0"/>
        <w:numPr>
          <w:numId w:val="6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6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Corp.</w:t>
      </w:r>
    </w:p>
    <w:p>
      <w:pPr>
        <w:keepNext w:val="0"/>
        <w:numPr>
          <w:numId w:val="6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 Mobil Corp.</w:t>
      </w:r>
    </w:p>
    <w:p>
      <w:pPr>
        <w:keepNext w:val="0"/>
        <w:numPr>
          <w:numId w:val="6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Hindustan Petroleum Corp. Ltd.</w:t>
      </w:r>
    </w:p>
    <w:p>
      <w:pPr>
        <w:keepNext w:val="0"/>
        <w:numPr>
          <w:numId w:val="6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Honeywell International Inc.</w:t>
      </w:r>
    </w:p>
    <w:p>
      <w:pPr>
        <w:keepNext w:val="0"/>
        <w:numPr>
          <w:numId w:val="6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Marathon Petroleum Corp.</w:t>
      </w:r>
    </w:p>
    <w:p>
      <w:pPr>
        <w:keepNext w:val="0"/>
        <w:numPr>
          <w:numId w:val="6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Petróleo Brasileiro SA</w:t>
      </w:r>
    </w:p>
    <w:p>
      <w:pPr>
        <w:keepNext w:val="0"/>
        <w:numPr>
          <w:numId w:val="7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PJSC Gazprom</w:t>
      </w:r>
    </w:p>
    <w:p>
      <w:pPr>
        <w:keepNext w:val="0"/>
        <w:numPr>
          <w:numId w:val="7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7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 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Appendix</w:t>
      </w:r>
    </w:p>
    <w:p>
      <w:pPr>
        <w:keepNext w:val="0"/>
        <w:numPr>
          <w:numId w:val="7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Scope of the report</w:t>
      </w:r>
    </w:p>
    <w:p>
      <w:pPr>
        <w:keepNext w:val="0"/>
        <w:numPr>
          <w:numId w:val="7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Currency conversion rates for US$</w:t>
      </w:r>
    </w:p>
    <w:p>
      <w:pPr>
        <w:keepNext w:val="0"/>
        <w:numPr>
          <w:numId w:val="7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methodology</w:t>
      </w:r>
    </w:p>
    <w:p>
      <w:pPr>
        <w:keepNext w:val="0"/>
        <w:numPr>
          <w:numId w:val="7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List of abbreviations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is a leading global technology research and advisory company. Their research and analysis focus on emerging market trends and provides actionable insights to help businesses identify market opportunities and develop effective strategies to optimize their market positions. With over 500 specialized analysts, Technavio's report library consists of more than 17,000 reports and counting, covering 800 technologies, spanning across 50 countries. Their client base consists of enterprises of all sizes, including more than 100 Fortune 500 companies. This growing client base relies on Technavio's comprehensive coverage, extensive research, and actionable market insights to identify opportunities in existing and potential markets and assess their competitive positions within changing market scenarios.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https://www.businesswire.com/news/home/20200505006024/en/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Technavio Research</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Jesse Maida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&amp; Marketing Executive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+1 844 364 1100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+44 203 893 3200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4" w:history="1">
        <w:r>
          <w:rPr>
            <w:rFonts w:ascii="times" w:eastAsia="times" w:hAnsi="times" w:cs="times"/>
            <w:b w:val="0"/>
            <w:i/>
            <w:strike w:val="0"/>
            <w:noProof w:val="0"/>
            <w:color w:val="0077CC"/>
            <w:position w:val="0"/>
            <w:sz w:val="20"/>
            <w:u w:val="single"/>
            <w:shd w:val="clear" w:color="auto" w:fill="FFFFFF"/>
            <w:vertAlign w:val="baseline"/>
          </w:rPr>
          <w:t>media@technavio.com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5" w:history="1">
        <w:r>
          <w:rPr>
            <w:rFonts w:ascii="times" w:eastAsia="times" w:hAnsi="times" w:cs="times"/>
            <w:b w:val="0"/>
            <w:i/>
            <w:strike w:val="0"/>
            <w:noProof w:val="0"/>
            <w:color w:val="0077CC"/>
            <w:position w:val="0"/>
            <w:sz w:val="20"/>
            <w:u w:val="single"/>
            <w:shd w:val="clear" w:color="auto" w:fill="FFFFFF"/>
            <w:vertAlign w:val="baseline"/>
          </w:rPr>
          <w:t>www.technavio.com/</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Aviation Fuel Market 2020-2024 (Graphic: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3, 2020</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COVID-19 Impact and Recovery Analysis | Aviation Fuel Market 2020-2024 | Increase in Number of Aircrafts to Boost Growth | Technavio</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technavio.com%2Ftalk-to-us%3Freport%3DIRTNTR40657%26type%3Dsample%26src%3Dreport%26utm_source%3Dpressrelease%26utm_medium%3Dbw%26utm_campaign%3Dt_auto_rfs_week19%26utm_content%3DIRTNTR40657&amp;esheet=52215180&amp;newsitemid=20200505006024&amp;lan=en-US&amp;anchor=Please+Request+Latest+Free+Sample+Report+on+COVID-19+Impact&amp;index=1&amp;md5=e669eb28f055699f4c0c30a3dc145abb" TargetMode="External" /><Relationship Id="rId11" Type="http://schemas.openxmlformats.org/officeDocument/2006/relationships/hyperlink" Target="https://cts.businesswire.com/ct/CT?id=smartlink&amp;url=https%3A%2F%2Fwww.technavio.com%2Ftalk-to-us%3Freport%3DIRTNTR40657%26type%3Dsample%26src%3Dreport%26utm_source%3Dpressrelease%26utm_medium%3Dbw%26utm_campaign%3Dt_auto_rfs_week19%26utm_content%3DIRTNTR40657&amp;esheet=52215180&amp;newsitemid=20200505006024&amp;lan=en-US&amp;anchor=https%3A%2F%2Fwww.technavio.com%2Ftalk-to-us%3Freport%3DIRTNTR40657&amp;index=2&amp;md5=954a72fad606111e0c193959c30f0809" TargetMode="External" /><Relationship Id="rId12" Type="http://schemas.openxmlformats.org/officeDocument/2006/relationships/hyperlink" Target="https://cts.businesswire.com/ct/CT?id=smartlink&amp;url=https%3A%2F%2Fwww.technavio.com%2Freport%2Fglobal-aviation-fuel-market-industry-analysis%3Futm_source%3Dpressrelease%26utm_medium%3Dbw%26utm_campaign%3Dt_auto_week19%26utm_content%3DIRTNTR40657&amp;esheet=52215180&amp;newsitemid=20200505006024&amp;lan=en-US&amp;anchor=aviation+fuel+market&amp;index=3&amp;md5=6c27147a038bbb9ee81c930fe597a119" TargetMode="External" /><Relationship Id="rId13" Type="http://schemas.openxmlformats.org/officeDocument/2006/relationships/hyperlink" Target="https://cts.businesswire.com/ct/CT?id=smartlink&amp;url=https%3A%2F%2Fwww.technavio.com%2Frequest-free-demo%3Findustry%3Dglobal-aviation-fuel-market-industry-analysis%26utm_source%3Dpressrelease%26utm_medium%3Dbw%26utm_campaign%3Dt_auto_subscription_week19%26utm_content%3DIRTNTR40657&amp;esheet=52215180&amp;newsitemid=20200505006024&amp;lan=en-US&amp;anchor=Technavio%27s+SUBSCRIPTION+platform&amp;index=4&amp;md5=3c883b4455e5defef93b8cbc5416408b" TargetMode="External" /><Relationship Id="rId14" Type="http://schemas.openxmlformats.org/officeDocument/2006/relationships/hyperlink" Target="mailto:media@technavio.com" TargetMode="External" /><Relationship Id="rId15" Type="http://schemas.openxmlformats.org/officeDocument/2006/relationships/hyperlink" Target="https://cts.businesswire.com/ct/CT?id=smartlink&amp;url=http%3A%2F%2Fwww.technavio.com%2F&amp;esheet=52215180&amp;newsitemid=20200505006024&amp;lan=en-US&amp;anchor=www.technavio.com%2F&amp;index=5&amp;md5=cc4bb9abd3c55eb9c9339c24e648a15e"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V3-JBT1-JBG1-824T-00000-00&amp;context=1516831" TargetMode="External" /><Relationship Id="rId9" Type="http://schemas.openxmlformats.org/officeDocument/2006/relationships/hyperlink" Target="https://www.businesswire.com/news/home/202005050060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Impact and Recovery Analysis | Aviation Fuel Market 2020-2024 | Increase in Number of Aircrafts to Boost Growth | Technavio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