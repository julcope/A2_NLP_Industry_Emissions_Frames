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Partners Reports Third Quarter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4, 2015 Wednesday 10:00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2015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7143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Partners, L.P. (NYSE: ETP) ("ETP" or the "Partnership") today reported its financial results for the quarter ended September30, 2015. Adjusted EBITDA for ETP for the three months ended September 30, 2015 totaled $1.50billion, an increase of $49million compared to the same period last year. Distributable Cash Flow attributable to the partners of ETP, as adjusted, for the three months ended September 30, 2015 totaled $740 million, a decrease of $130million compared to the same period last year. Income from continuing operations for the three months ended September 30, 2015 was $393million, a decrease of $121million compared to the same period last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Distributable Cash Flow for the third quarter of 2015 was affected by a partial reversal from the second quarter 2015 tax benefit, with $79 million of current income tax expense for the third quarter of 2015. Distributable Cash Flow was also affected this quarter by a lower overall pricing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for percent-of-proceeds volumes, continued shut-in volumes in the Northeast and unscheduled plant outages in the Permian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October 2015, ETP announced an increase in its quarterly distribution to $1.055 per Partnership common unit ($4.22 annualized) for the quarter ended September30, 2015, representing an increase of $0.32 per Partnership common unit on an annualized basis, or 8.2%, compared to the third quarter of 2014.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ETP's other recent key accomplishments include the following:</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Effective July 1, 2015, Energy Transfer Equity, L.P. ("ETE") acquired 100% of the membership interests of Sunoco GP LLC ("Sunoco GP"), the general partner of Sunoco LP, and all of the IDRs of Sunoco LP from ETP, and in exchange, ETE transferred to ETP 21million ETP common units. In connection with ETP's 2014 acquisition of Susser, ETE agreed to provide ETP a $35million annual IDR subsidy for 10 years, which terminated upon the closing of ETE's acquisition of Sunoco GP. In connection with the exchange and repurchase, ETE will provide ETP a $35million annual IDR subsidy for two years beginning with the quarter ended September 30, 2015. In connection with this transaction, the Partnership deconsolidated Sunoco LP. The Partnership continues to hold 26.8million Sunoco LP common units and 10.9million Sunoco LP subordinated units accounted for under the equity method.</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October 2015, Sunoco Logistics Partners L.P. ("Sunoco Logistics") completed the previously announced acquisition of a 40% membership interest (the "Bakken Membership Interest") in Bakken Holdings Company LLC ("Bakken Holdco"). Bakken Holdco, through its wholly-owned subsidiaries, owns a 75% membership interest in each of Dakota Access, LLC and Energy Transfer Crude Oil Company, LLC, which together intend to develop the previously announced pipeline system to deliver crude oil from the Bakken/Three Forks production area in North Dakota to the Gulf Coast (the "Bakken Pipeline Project"). ETP transferred the Bakken Membership Interest to Sunoco Logistics in exchange for approximately 9.4million Class B Units representing limited partner interests in Sunoco Logistics and the payment by Sunoco Logistics to ETP of $382million of cash, which represented reimbursement for its proportionate share of the total cash contributions made in the Bakken Pipeline Project as of the date of closing of the exchange transaction.</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During the third quarter 2015, Lake Charles LNG Export Company, LLC ("Lake Charles LNG"), an entity owned 60% by ETE and 40% by ETP, received the Federal Energy Regulatory Commission ("FERC") Final Environmental Impact Study for the liquefaction project. This issuance starts the 90-day period in which other federal agencies are required to complete their review of the liquefaction project and issue any necessary agency authorizations. That decision deadline is November 12, 2015. The FERC authorization for the liquefaction project is expected to be issued during this 90-day period. With the expected emphasis on capital discipline and overall cost, ETP continues to believe that Lake Charles LNG is one of the most attractive pre-final investment decision ("FID") projects for both Royal Dutch Shell plc and BG Group plc and that as a result, the project remains on track to receive FID in 2016, with construction to start immediately thereafter and first LNG exports anticipated in late-2020.</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 of September30, 2015, the ETP Credit Facility had $665million outstanding borrowings and its credit ratio, as defined by the credit agreement, was 4.49x.</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the third quarter of 2015, ETP issued 4.4million common units through its at-the-market equity program, generating net proceeds of $206million.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 analysis of ETP's segment results and other supplementary data is provided after the financial tables shown below. ETP has scheduled a conference call for 8:00 a.m. Central Time, Thursday, November5, 2015 to discuss the third quarter 2015 results. The conference call will be broadcast live via an internet web cast, which can be accessed through </w:t>
      </w:r>
      <w:hyperlink r:id="rId9"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and will also be available for replay on ETP's web site for a limited time.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Partners, L.P. (NYSE: ETP) is a master limited partnership owning and operating one of the largest and most diversified portfolios of energy assets in the United States. ETP's subsidiaries include Panhandle Eastern Pipe Line Company, LP (the successor of Southern Union Company) and Lone Star NGL LLC, which owns and operates natural gas liquids storage, fractionation and transportation assets. In total, ETP currently owns and operates more than 62,500 miles of natural gas and natural gas liquids pipelines. ETP also owns the general partner, 100% of the incentive distribution rights, and approximately 67.1 million common units in Sunoco Logistics Partners L.P. (NYSE: SXL), which operates a geographically diverse portfolio of crude oil and refined products pipelines, terminalling and crude oil acquisition and marketing assets. Additionally, ETP owns fuel distribution and retail marketing assets and approximately 50.8% of the limited partner interests in Sunoco LP (formerly Susser Petroleum Partners LP) (NYSE: SUN), a wholesale fuel distributor and convenience store operator. ETP's general partner is owned by Energy Transfer Equity, L.P. (NYSE: ETE). For more information, visit the Energy Transfer Partners, L.P. web 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Equity, L.P. (NYSE: ETE) is a master limited partnership which owns the general partner and 100% of the incentive distribution rights (IDRs) of Energy Transfer Partners, L.P. (NYSE: ETP) and Sunoco LP (NYSE: SUN) and approximately 2.6 million ETP Common Units, approximately 81.0 million ETP Class H Units, which track 90% of the underlying economics of the general partner interest and the IDRs of Sunoco Logistics Partners L.P. (NYSE: SXL), and 100 ETP Class I Units. On a consolidated basis, ETE's family of companies owns and operates approximately 71,000 miles of natural gas, natural gas liquids, refined products, and crude oil pipelines. For more information, visit the Energy Transfer Equity, L.P. web 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Sunoco Logistics Partners L.P. (NYSE: SXL) is a master limited partnership that owns and operates a logistics business consisting of a geographically diverse portfolio of complementary crude oil, refined products, and natural gas liquids pipeline, terminalling and acquisition and marketing assets which are used to facilitate the purchase and sale of crude oil, refined products, and natural gas liquids. Sunoco Logistics' general partner is owned by Energy Transfer Partners, L.P. (NYSE: ETP). For more information, visit the Sunoco Logistics Partners, L.P. web site at </w:t>
      </w:r>
      <w:hyperlink r:id="rId12" w:history="1">
        <w:r>
          <w:rPr>
            <w:rFonts w:ascii="times" w:eastAsia="times" w:hAnsi="times" w:cs="times"/>
            <w:b w:val="0"/>
            <w:i/>
            <w:strike w:val="0"/>
            <w:noProof w:val="0"/>
            <w:color w:val="0077CC"/>
            <w:position w:val="0"/>
            <w:sz w:val="20"/>
            <w:u w:val="single"/>
            <w:shd w:val="clear" w:color="auto" w:fill="FFFFFF"/>
            <w:vertAlign w:val="baseline"/>
          </w:rPr>
          <w:t>www.sunocologistics.com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may include certain statements concerning expectations for the future that are forward-looking statements as defined by federal law. Such forward-looking statements are subject to a variety of known and unknown risks, uncertainties, and other factors that are difficult to predict and many of which are beyond management's control. An extensive list of factors that can affect future results are discussed in the Partnership's Annual Reports on Form 10-K and other documents filed from time to time with the Securities and Exchange Commission. The Partnership undertakes no obligation to update or revise any forward-looking statement to reflect new information or events.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information contained in this press release is available on our web site at </w:t>
      </w:r>
      <w:hyperlink r:id="rId13"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600"/>
        <w:gridCol w:w="1080"/>
        <w:gridCol w:w="720"/>
        <w:gridCol w:w="1080"/>
        <w:gridCol w:w="1080"/>
        <w:gridCol w:w="60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12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PARTNERS, L.P. AND SUBSIDIARIES</w:t>
            </w:r>
          </w:p>
        </w:tc>
      </w:tr>
      <w:tr>
        <w:tblPrEx>
          <w:tblW w:w="0" w:type="auto"/>
          <w:jc w:val="center"/>
          <w:tblLayout w:type="fixed"/>
          <w:tblCellMar>
            <w:left w:w="108" w:type="dxa"/>
            <w:right w:w="108" w:type="dxa"/>
          </w:tblCellMar>
        </w:tblPrEx>
        <w:trPr>
          <w:jc w:val="center"/>
        </w:trPr>
        <w:tc>
          <w:tcPr>
            <w:tcW w:w="912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CONDENSED CONSOLIDATED BALANCE SHEETS</w:t>
            </w:r>
          </w:p>
        </w:tc>
      </w:tr>
      <w:tr>
        <w:tblPrEx>
          <w:tblW w:w="0" w:type="auto"/>
          <w:jc w:val="center"/>
          <w:tblLayout w:type="fixed"/>
          <w:tblCellMar>
            <w:left w:w="108" w:type="dxa"/>
            <w:right w:w="108" w:type="dxa"/>
          </w:tblCellMar>
        </w:tblPrEx>
        <w:trPr>
          <w:jc w:val="center"/>
        </w:trPr>
        <w:tc>
          <w:tcPr>
            <w:tcW w:w="912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jc w:val="center"/>
        </w:trPr>
        <w:tc>
          <w:tcPr>
            <w:tcW w:w="912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8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September 30,2015</w:t>
            </w:r>
          </w:p>
        </w:tc>
        <w:tc>
          <w:tcPr>
            <w:tcW w:w="108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31,2014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ASSETS</w:t>
            </w:r>
          </w:p>
        </w:tc>
        <w:tc>
          <w:tcPr>
            <w:tcW w:w="600" w:type="dxa"/>
            <w:tcBorders>
              <w:bottom w:val="nil"/>
              <w:right w:val="nil"/>
            </w:tcBorders>
            <w:tcMar>
              <w:top w:w="20" w:type="dxa"/>
              <w:bottom w:w="20" w:type="dxa"/>
            </w:tcMar>
            <w:vAlign w:val="bottom"/>
          </w:tcPr>
          <w:p/>
        </w:tc>
        <w:tc>
          <w:tcPr>
            <w:tcW w:w="2880" w:type="dxa"/>
            <w:gridSpan w:val="3"/>
            <w:tcBorders>
              <w:bottom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5,325</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6,043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PROPERTY, PLANT AND EQUIPMENT, net</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42,821</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38,907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ADVANCES TO AND INVESTMENTS IN UNCONSOLIDATED AFFILIATES</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5,119</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NON-CURRENT DERIVATIVE ASSETS</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NON-CURRENT ASSETS, net</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738</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INTANGIBLE ASSETS, net</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4,494</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5,526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GOODWILL</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5,633</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7,642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64,145</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62,674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LIABILITIES AND EQUITY</w:t>
            </w:r>
          </w:p>
        </w:tc>
        <w:tc>
          <w:tcPr>
            <w:tcW w:w="600" w:type="dxa"/>
            <w:tcBorders>
              <w:bottom w:val="nil"/>
              <w:right w:val="nil"/>
            </w:tcBorders>
            <w:tcMar>
              <w:top w:w="20" w:type="dxa"/>
              <w:bottom w:w="20" w:type="dxa"/>
            </w:tcMar>
            <w:vAlign w:val="bottom"/>
          </w:tcPr>
          <w:p/>
        </w:tc>
        <w:tc>
          <w:tcPr>
            <w:tcW w:w="2880" w:type="dxa"/>
            <w:gridSpan w:val="3"/>
            <w:tcBorders>
              <w:bottom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4,483</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6,684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LONG-TERM DEBT, less current maturities</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27,449</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24,973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NON-CURRENT DERIVATIVE LIABILITIES</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INCOME TAXES</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3,768</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NON-CURRENT LIABILITIES</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1,144</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COMMITMENTS AND CONTINGENCIES</w:t>
            </w:r>
          </w:p>
        </w:tc>
        <w:tc>
          <w:tcPr>
            <w:tcW w:w="600" w:type="dxa"/>
            <w:tcBorders>
              <w:bottom w:val="nil"/>
              <w:right w:val="nil"/>
            </w:tcBorders>
            <w:tcMar>
              <w:top w:w="20" w:type="dxa"/>
              <w:bottom w:w="20" w:type="dxa"/>
            </w:tcMar>
            <w:vAlign w:val="bottom"/>
          </w:tcPr>
          <w:p/>
        </w:tc>
        <w:tc>
          <w:tcPr>
            <w:tcW w:w="2880" w:type="dxa"/>
            <w:gridSpan w:val="3"/>
            <w:tcBorders>
              <w:bottom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SERIES A PREFERRED UNITS</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REDEEMABLE NONCONTROLLING INTERESTS</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w:t>
            </w:r>
          </w:p>
        </w:tc>
        <w:tc>
          <w:tcPr>
            <w:tcW w:w="600" w:type="dxa"/>
            <w:tcBorders>
              <w:bottom w:val="nil"/>
              <w:right w:val="nil"/>
            </w:tcBorders>
            <w:tcMar>
              <w:top w:w="20" w:type="dxa"/>
              <w:bottom w:w="20" w:type="dxa"/>
            </w:tcMar>
            <w:vAlign w:val="bottom"/>
          </w:tcPr>
          <w:p/>
        </w:tc>
        <w:tc>
          <w:tcPr>
            <w:tcW w:w="2880" w:type="dxa"/>
            <w:gridSpan w:val="3"/>
            <w:tcBorders>
              <w:bottom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partners' capital</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21,074</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12,070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5,990</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5,153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Predecessor equity</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8,088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27,064</w:t>
            </w:r>
          </w:p>
        </w:tc>
        <w:tc>
          <w:tcPr>
            <w:tcW w:w="10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25,311</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 and equity</w:t>
            </w:r>
          </w:p>
        </w:tc>
        <w:tc>
          <w:tcPr>
            <w:tcW w:w="600" w:type="dxa"/>
            <w:tcBorders>
              <w:right w:val="nil"/>
            </w:tcBorders>
            <w:tcMar>
              <w:top w:w="20" w:type="dxa"/>
              <w:bottom w:w="20" w:type="dxa"/>
            </w:tcMar>
            <w:vAlign w:val="bottom"/>
          </w:tcPr>
          <w:p/>
        </w:tc>
        <w:tc>
          <w:tcPr>
            <w:tcW w:w="10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64,145</w:t>
            </w:r>
          </w:p>
        </w:tc>
        <w:tc>
          <w:tcPr>
            <w:tcW w:w="1080" w:type="dxa"/>
            <w:tcBorders>
              <w:right w:val="nil"/>
            </w:tcBorders>
            <w:tcMar>
              <w:top w:w="20" w:type="dxa"/>
              <w:bottom w:w="20" w:type="dxa"/>
            </w:tcMar>
            <w:vAlign w:val="bottom"/>
          </w:tcPr>
          <w:p/>
        </w:tc>
        <w:tc>
          <w:tcPr>
            <w:tcW w:w="108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62,674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240"/>
        <w:gridCol w:w="720"/>
        <w:gridCol w:w="360"/>
        <w:gridCol w:w="720"/>
        <w:gridCol w:w="240"/>
        <w:gridCol w:w="240"/>
        <w:gridCol w:w="360"/>
        <w:gridCol w:w="240"/>
        <w:gridCol w:w="236"/>
        <w:gridCol w:w="360"/>
        <w:gridCol w:w="360"/>
        <w:gridCol w:w="240"/>
        <w:gridCol w:w="360"/>
        <w:gridCol w:w="24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960" w:type="dxa"/>
            <w:gridSpan w:val="1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PARTNERS, L.P. AND SUBSIDIARIES</w:t>
            </w:r>
          </w:p>
        </w:tc>
      </w:tr>
      <w:tr>
        <w:tblPrEx>
          <w:tblW w:w="0" w:type="auto"/>
          <w:jc w:val="center"/>
          <w:tblLayout w:type="fixed"/>
          <w:tblCellMar>
            <w:left w:w="108" w:type="dxa"/>
            <w:right w:w="108" w:type="dxa"/>
          </w:tblCellMar>
        </w:tblPrEx>
        <w:trPr>
          <w:jc w:val="center"/>
        </w:trPr>
        <w:tc>
          <w:tcPr>
            <w:tcW w:w="6960" w:type="dxa"/>
            <w:gridSpan w:val="1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CONDENSED CONSOLIDATED STATEMENTS OF OPERATIONS</w:t>
            </w:r>
          </w:p>
        </w:tc>
      </w:tr>
      <w:tr>
        <w:tblPrEx>
          <w:tblW w:w="0" w:type="auto"/>
          <w:jc w:val="center"/>
          <w:tblLayout w:type="fixed"/>
          <w:tblCellMar>
            <w:left w:w="108" w:type="dxa"/>
            <w:right w:w="108" w:type="dxa"/>
          </w:tblCellMar>
        </w:tblPrEx>
        <w:trPr>
          <w:jc w:val="center"/>
        </w:trPr>
        <w:tc>
          <w:tcPr>
            <w:tcW w:w="6960" w:type="dxa"/>
            <w:gridSpan w:val="1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 except per unit data)</w:t>
            </w:r>
          </w:p>
        </w:tc>
      </w:tr>
      <w:tr>
        <w:tblPrEx>
          <w:tblW w:w="0" w:type="auto"/>
          <w:jc w:val="center"/>
          <w:tblLayout w:type="fixed"/>
          <w:tblCellMar>
            <w:left w:w="108" w:type="dxa"/>
            <w:right w:w="108" w:type="dxa"/>
          </w:tblCellMar>
        </w:tblPrEx>
        <w:trPr>
          <w:jc w:val="center"/>
        </w:trPr>
        <w:tc>
          <w:tcPr>
            <w:tcW w:w="6960" w:type="dxa"/>
            <w:gridSpan w:val="1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88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bottom"/>
          </w:tcPr>
          <w:p/>
        </w:tc>
        <w:tc>
          <w:tcPr>
            <w:tcW w:w="216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6,601</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14,933</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28,467</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42,048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COSTS AND EXPENSES</w:t>
            </w:r>
          </w:p>
        </w:tc>
        <w:tc>
          <w:tcPr>
            <w:tcW w:w="24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4,925</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13,014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22,750</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36,808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535</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547</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1,805</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depletion and amortization</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471</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1,451</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1,206</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costs and expenses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6,025</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14,123</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26,395</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39,764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810</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2,072</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(EXPENSE)</w:t>
            </w:r>
          </w:p>
        </w:tc>
        <w:tc>
          <w:tcPr>
            <w:tcW w:w="24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 of interest capitalized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(979</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(868</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of unconsolidated affiliates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Losses on extinguishments of debt</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AmeriGas common units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Losses on interest rate derivatives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FROM CONTINUING OPERATIONS BEFORE INCOME TAX EXPENSE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569</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1,480</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1,749</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(benefit) from continuing operations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FROM CONTINUING OPERATIONS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1,500</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from discontinued operations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1,500</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(loss) attributable to noncontrolling interest</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(loss) attributable to predecessor</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ATTRIBUTABLE TO PARTNERS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342</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1,352</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Partner's interest in net income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779</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Class H Unitholder's interest in net income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Class I Unitholder's interest in net income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Unitholders' interest in net income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309</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696</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FROM CONTINUING OPERATIONS PER COMMON UNIT:</w:t>
            </w:r>
          </w:p>
        </w:tc>
        <w:tc>
          <w:tcPr>
            <w:tcW w:w="24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0.70</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0.68</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PER COMMON UNIT:</w:t>
            </w:r>
          </w:p>
        </w:tc>
        <w:tc>
          <w:tcPr>
            <w:tcW w:w="24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0.70</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0.68</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 AVERAGE NUMBER OF COMMON UNITS OUTSTANDING:</w:t>
            </w:r>
          </w:p>
        </w:tc>
        <w:tc>
          <w:tcPr>
            <w:tcW w:w="24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485.0</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415.1</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2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487.3</w:t>
            </w:r>
          </w:p>
        </w:tc>
        <w:tc>
          <w:tcPr>
            <w:tcW w:w="7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333.1</w:t>
            </w:r>
          </w:p>
        </w:tc>
        <w:tc>
          <w:tcPr>
            <w:tcW w:w="24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720" w:type="dxa"/>
            <w:gridSpan w:val="2"/>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417.7</w:t>
            </w:r>
          </w:p>
        </w:tc>
        <w:tc>
          <w:tcPr>
            <w:tcW w:w="2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600" w:type="dxa"/>
            <w:gridSpan w:val="2"/>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326.5</w:t>
            </w:r>
          </w:p>
        </w:tc>
        <w:tc>
          <w:tcPr>
            <w:tcW w:w="240" w:type="dxa"/>
            <w:tcMar>
              <w:top w:w="20" w:type="dxa"/>
              <w:bottom w:w="20" w:type="dxa"/>
            </w:tcMar>
            <w:vAlign w:val="bottom"/>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40"/>
        <w:gridCol w:w="720"/>
        <w:gridCol w:w="360"/>
        <w:gridCol w:w="720"/>
        <w:gridCol w:w="240"/>
        <w:gridCol w:w="360"/>
        <w:gridCol w:w="360"/>
        <w:gridCol w:w="360"/>
        <w:gridCol w:w="236"/>
        <w:gridCol w:w="240"/>
        <w:gridCol w:w="360"/>
        <w:gridCol w:w="240"/>
        <w:gridCol w:w="240"/>
        <w:gridCol w:w="24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gridSpan w:val="1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SUPPLEMENTAL INFORMATION</w:t>
            </w:r>
          </w:p>
        </w:tc>
      </w:tr>
      <w:tr>
        <w:tblPrEx>
          <w:tblW w:w="0" w:type="auto"/>
          <w:jc w:val="center"/>
          <w:tblLayout w:type="fixed"/>
          <w:tblCellMar>
            <w:left w:w="108" w:type="dxa"/>
            <w:right w:w="108" w:type="dxa"/>
          </w:tblCellMar>
        </w:tblPrEx>
        <w:trPr>
          <w:jc w:val="center"/>
        </w:trPr>
        <w:tc>
          <w:tcPr>
            <w:tcW w:w="7200" w:type="dxa"/>
            <w:gridSpan w:val="1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(Dollars and units in millions, except per unit amounts)</w:t>
            </w:r>
          </w:p>
        </w:tc>
      </w:tr>
      <w:tr>
        <w:tblPrEx>
          <w:tblW w:w="0" w:type="auto"/>
          <w:jc w:val="center"/>
          <w:tblLayout w:type="fixed"/>
          <w:tblCellMar>
            <w:left w:w="108" w:type="dxa"/>
            <w:right w:w="108" w:type="dxa"/>
          </w:tblCellMar>
        </w:tblPrEx>
        <w:trPr>
          <w:jc w:val="center"/>
        </w:trPr>
        <w:tc>
          <w:tcPr>
            <w:tcW w:w="7200" w:type="dxa"/>
            <w:gridSpan w:val="1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12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bottom"/>
          </w:tcPr>
          <w:p/>
        </w:tc>
        <w:tc>
          <w:tcPr>
            <w:tcW w:w="192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to Adjusted EBITDA and Distributable Cash Flow (a):</w:t>
            </w:r>
          </w:p>
        </w:tc>
        <w:tc>
          <w:tcPr>
            <w:tcW w:w="24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514</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 of interest capitalized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979</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 on sale of AmeriGas common units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(benefit) from continuing operations (b)</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depletion and amortization</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471</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1,206</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Non-cash compensation expense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Losses on interest rate derivatives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losses on commodity risk management activities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Inventory valuation adjustments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Losses on extinguishments of debt</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of unconsolidated affiliates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(consolidated)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1,500</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1,451</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4,354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(711</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(584</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from unconsolidated affiliates (c)</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 of interest capitalized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(979</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(868</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Amortization included in interest expense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income tax (expense) benefit from continuing operations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(337</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Transaction-related income taxes (d)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Maintenance capital expenditures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(consolidated)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841</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991</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SXL (100%)</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(573</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SXL to ETP</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Sunoco LP (100%) (e)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Sunoco LP to ETP (e)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noncontrolling interest in Edwards Lime Gathering LLC</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the partners of ETP</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733</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870</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2,449</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2,455</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Transaction-related expenses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the partners of ETP, as adjusted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740</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870</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2,455</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to the partners of ETP (f):</w:t>
            </w:r>
          </w:p>
        </w:tc>
        <w:tc>
          <w:tcPr>
            <w:tcW w:w="24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Limited Partners:</w:t>
            </w:r>
          </w:p>
        </w:tc>
        <w:tc>
          <w:tcPr>
            <w:tcW w:w="24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 held by public</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1,458</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 held by ETE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Class H Units held by ETE (g)</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 interests held by ETE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Incentive Distribution Rights ("IDRs") held by ETE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546</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IDR relinquishments net of Class I Unit distributions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distributions to be paid to the partners of ETP</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879</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537</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1,485</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 outstanding - end of period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495.6</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351.0</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 coverage ratio (h)</w:t>
            </w:r>
          </w:p>
        </w:tc>
        <w:tc>
          <w:tcPr>
            <w:tcW w:w="24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0.84x</w:t>
            </w:r>
          </w:p>
        </w:tc>
        <w:tc>
          <w:tcPr>
            <w:tcW w:w="24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1.62x</w:t>
            </w:r>
          </w:p>
        </w:tc>
        <w:tc>
          <w:tcPr>
            <w:tcW w:w="12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0.97x</w:t>
            </w: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1.65x</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per Common Unit (i)</w:t>
            </w:r>
          </w:p>
        </w:tc>
        <w:tc>
          <w:tcPr>
            <w:tcW w:w="2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0.77</w:t>
            </w:r>
          </w:p>
        </w:tc>
        <w:tc>
          <w:tcPr>
            <w:tcW w:w="7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36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5.90</w:t>
            </w:r>
          </w:p>
        </w:tc>
        <w:tc>
          <w:tcPr>
            <w:tcW w:w="24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Adjusted EBITDA and Distributable Cash Flow are non-GAAP financial measures used by industry analysts, investors, lenders, and rating agencies to assess the financial performance and the operating results of ETP's fundamental business activities and should not be considered in isolation or as a substitute for net income, income from operations, cash flows from operating activities, or other GAAP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 are material limitations to using measures such as Adjusted EBITDA and Distributable Cash Flow, including the difficulty associated with using either as the sole measure to compare the results of one company to another, and the inability to analyze certain significant items that directly affect a company's net income or loss or cash flows. In addition, our calculations of Adjusted EBITDA and Distributable Cash Flow may not be consistent with similarly titled measures of other companies and should be viewed in conjunction with measurements that are computed in accordance with GAAP, such as gross margin, operating income, net income, and cash flow from operating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Definition of Adjusted EBITDA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ETP defines Adjusted EBITDA as total partnership earnings before interest, taxes, depreciation, amortization and other non-cash items, such as non-cash compensation expense, gains and losses on disposals of assets, the allowance for equity funds used during construction, unrealized gains and losses on commodity risk management activities and other non-operating income or expense items. Unrealized gains and losses on commodity risk management activities include unrealized gains and losses on commodity derivatives and inventory fair value adjustments (excluding lower of cost or market adjustments). Adjusted EBITDA reflects amounts for less than wholly-owned subsidiaries based on 100% of the subsidiaries' results of operations and for unconsolidated affiliates based on ETP's proportionate ownership.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is used by management to determine our operating performance and, along with other financial and volumetric data, as internal measures for setting annual operating budgets, assessing financial performance of our numerous business locations, as a measure for evaluating targeted businesses for acquisition and as a measurement component of incentive compensation.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Definition of Distributable Cash Flow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ETP defines Distributable Cash Flow as net income, adjusted for certain non-cash items, less maintenance capital expenditures. Non-cash items include depreciation and amortization, non-cash compensation expense, gains and losses on disposals of assets, the allowance for equity funds used during construction, unrealized gains and losses on commodity risk management activities and deferred income taxes. Unrealized gains and losses on commodity risk management activities includes unrealized gains and losses on commodity derivatives and inventory fair value adjustments (excluding lower of cost or market adjustments). Distributable Cash Flow reflects earnings from unconsolidated affiliates on a cash basis, including (i) for unconsolidated affiliates with publicly traded equity interests, distributions paid or expected to be paid for the periods presented and (ii) for unconsolidated affiliates that are under common control of ETP's parent, ETP's proportionate share of the distributable cash flow of the investee.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Distributable Cash Flow is used by management to evaluate our overall performance. Our partnership agreement requires us to distribute all available cash, and Distributable Cash Flow is calculated to evaluate our ability to fund distributions through cash generated by our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a consolidated basis, Distributable Cash Flow includes 100% of the Distributable Cash Flow of ETP's consolidated subsidiaries. However, to the extent that noncontrolling interests exist among ETP's subsidiaries, the Distributable Cash Flow generated by ETP's subsidiaries may not be available to be distributed to the partners of ETP. In order to reflect the cash flows available for distributions to the partners of ETP, ETP has reported Distributable Cash Flow attributable to the partners of ETP, which is calculated by adjusting Distributable Cash Flow (consolidated), as follows: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For subsidiaries with publicly traded equity interests, Distributable Cash Flow (consolidated) includes 100% of Distributable Cash Flow attributable to such subsidiary, and Distributable Cash Flow attributable to the partners of ETP includes distributions to be received by the parent company with respect to the periods presented.</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For consolidated joint ventures or similar entities, where the noncontrolling interest is not publicly traded, Distributable Cash Flow (consolidated) includes 100% of Distributable Cash Flow attributable to such subsidiary, but Distributable Cash Flow attributable to the partners of ETP is net of distributions to be paid by the subsidiary to the noncontrolling interests.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Distributable Cash Flow attributable to the partners of ETP, as adjusted, certain transaction-related and non-recurring expenses that are included in net income are excluded.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 For the three and nine months ended September30, 2015, the Partnership's effective income tax rate decreased from the prior year primarily due to lower earnings among the Partnership's consolidated corporate subsidiaries. The three and nine months ended September30, 2015 also reflect a benefit of $24million of net state tax benefit attributable to statutory state rate changes resulting from the Regency Merger and sale of Susser to Sunoco LP. For the three and nine months ended September30, 2015, the Partnership's income tax expense was favorably impacted by $11million due to a reduction in the statutory Texas franchise tax rate which was enacted by the Texas legislature during the second quarter of 2015. Additionally, the Partnership recognized a net tax benefit of $7million related to the settlement of the Southern Union 2004-2009 Internal Revenue Service ("IRS") examination in July 2015. For the three and nine months ended September30, 2014, the Partnership's income tax expense from continuing operations included unfavorable income tax adjustments of $87million related to the Lake Charles LNG Transaction, which was treated as a sale for tax purposes.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 For the three and nine months ended September30, 2015, distributions from unconsolidated affiliates includes distributions to be paid by Sunoco LP with respect to the third quarter of 2015, as well as the Partnership's share of the distributable cash flow of Sunoco LLC for the third quarter of 2015.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 Transaction-related income taxes primarily included income tax expense related to the Lake Charles LNG Transaction. For the three and nine months ended September30, 2014, amounts previously reported for each of the interim periods have been adjusted to reflect income taxes related to other transactions, which amounts had not previously been reflected in the calculation of Distributable Cash Flow for such interim periods.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 Amounts related to Sunoco LP reflect the periods through June 30, 2015, subsequent to which Sunoco LP was deconsolidated and is now reflected as an equity method investment.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 Distributions on ETP Common Units, as reflected above, exclude cash distributions on Partnership common units held by subsidiaries of ETP.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 Distributions on the Class H Units for the three and nine months ended September30, 2015 and 2014 were calculated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40"/>
        <w:gridCol w:w="720"/>
        <w:gridCol w:w="360"/>
        <w:gridCol w:w="720"/>
        <w:gridCol w:w="240"/>
        <w:gridCol w:w="240"/>
        <w:gridCol w:w="360"/>
        <w:gridCol w:w="240"/>
        <w:gridCol w:w="236"/>
        <w:gridCol w:w="240"/>
        <w:gridCol w:w="360"/>
        <w:gridCol w:w="240"/>
        <w:gridCol w:w="240"/>
        <w:gridCol w:w="24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88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bottom"/>
          </w:tcPr>
          <w:p/>
        </w:tc>
        <w:tc>
          <w:tcPr>
            <w:tcW w:w="192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 distributions and incentive distributions from SXL</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90.05</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90.05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50.05</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Share of SXL general partner and incentive distributions payable to Class H Unitholder</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Incremental distributions payable to Class H Unitholder (IDR subsidy offset)*</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Class H Unit distributions</w:t>
            </w:r>
          </w:p>
        </w:tc>
        <w:tc>
          <w:tcPr>
            <w:tcW w:w="2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7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24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24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Incremental distributions previously paid to the Class H Unitholder were eliminated in Amendment No. 9 to ETP's Amended and Restated Agreement of Limited Partnership effective in the first quarter of 2015.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 Distribution coverage ratio for a period is calculated as Distributable Cash Flow attributable to the partners of ETP, as adjusted, divided by net distributions expected to be paid to the partners of ETP in respect of such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The Partnership defines Distributable Cash Flow per Common Unit for a period as the quotient of Distributable Cash Flow attributable to the partners of ETP, as adjusted, net of distributions related to the Class H Units, Class I Units and the General Partner and IDR interests, divided by the weighted average number of Common Units outstanding.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Similar to Distributable Cash Flow as described above, Distributable Cash Flow per Common Unit is a significant liquidity measure used by the Partnership's senior management to compare net cash flows generated by the Partnership to the distributions the Partnership expects to pay to its unitholders. Using this measure, the Partnership's management can compare Distributable Cash Flow attributable to the partners of ETP, as adjusted, among different periods on a per-unit basis.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Distributable Cash Flow per Common Unit is calculated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240"/>
        <w:gridCol w:w="720"/>
        <w:gridCol w:w="360"/>
        <w:gridCol w:w="720"/>
        <w:gridCol w:w="240"/>
        <w:gridCol w:w="240"/>
        <w:gridCol w:w="360"/>
        <w:gridCol w:w="240"/>
        <w:gridCol w:w="236"/>
        <w:gridCol w:w="240"/>
        <w:gridCol w:w="360"/>
        <w:gridCol w:w="240"/>
        <w:gridCol w:w="240"/>
        <w:gridCol w:w="24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88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c>
          <w:tcPr>
            <w:tcW w:w="120" w:type="dxa"/>
            <w:tcBorders>
              <w:bottom w:val="nil"/>
              <w:right w:val="nil"/>
            </w:tcBorders>
            <w:tcMar>
              <w:top w:w="20" w:type="dxa"/>
              <w:bottom w:w="20" w:type="dxa"/>
            </w:tcMar>
            <w:vAlign w:val="bottom"/>
          </w:tcPr>
          <w:p/>
        </w:tc>
        <w:tc>
          <w:tcPr>
            <w:tcW w:w="192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EndedSeptember 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the partners of ETP, as adjusted</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740</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870</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2,455</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24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Class H Units held by ETE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 interests held by ETE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IDRs held by ETE</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(546</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IDR relinquishments net of Class I Unit distributions</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372</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675</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1,916</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 average Common Units outstanding - basic</w:t>
            </w: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485.0</w:t>
            </w: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331.4</w:t>
            </w: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per Common Unit</w:t>
            </w:r>
          </w:p>
        </w:tc>
        <w:tc>
          <w:tcPr>
            <w:tcW w:w="2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0.77</w:t>
            </w:r>
          </w:p>
        </w:tc>
        <w:tc>
          <w:tcPr>
            <w:tcW w:w="7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24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5.90</w:t>
            </w:r>
          </w:p>
        </w:tc>
        <w:tc>
          <w:tcPr>
            <w:tcW w:w="240" w:type="dxa"/>
            <w:tcMar>
              <w:top w:w="20" w:type="dxa"/>
              <w:bottom w:w="20" w:type="dxa"/>
            </w:tcMar>
            <w:vAlign w:val="bottom"/>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SUMMARY ANALYSIS OF QUARTERLY RESULTS BY SEGMENT</w:t>
            </w:r>
          </w:p>
        </w:tc>
      </w:tr>
      <w:tr>
        <w:tblPrEx>
          <w:tblW w:w="0" w:type="auto"/>
          <w:jc w:val="center"/>
          <w:tblLayout w:type="fixed"/>
          <w:tblCellMar>
            <w:left w:w="108" w:type="dxa"/>
            <w:right w:w="108" w:type="dxa"/>
          </w:tblCellMar>
        </w:tblPrEx>
        <w:trPr>
          <w:jc w:val="center"/>
        </w:trPr>
        <w:tc>
          <w:tcPr>
            <w:tcW w:w="9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(Tabular dollar amounts in millions)</w:t>
            </w:r>
          </w:p>
        </w:tc>
      </w:tr>
      <w:tr>
        <w:tblPrEx>
          <w:tblW w:w="0" w:type="auto"/>
          <w:jc w:val="center"/>
          <w:tblLayout w:type="fixed"/>
          <w:tblCellMar>
            <w:left w:w="108" w:type="dxa"/>
            <w:right w:w="108" w:type="dxa"/>
          </w:tblCellMar>
        </w:tblPrEx>
        <w:trPr>
          <w:jc w:val="center"/>
        </w:trPr>
        <w:tc>
          <w:tcPr>
            <w:tcW w:w="960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segment results were presented based on the measure of Segment Adjusted EBITDA. The tables below identify the components of Segment Adjusted EBITDA, which was calculated as follows:</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Gross margin, operating expenses, and selling, general and administrative expenses. These amounts represent the amounts included in our consolidated financial statements that are attributable to each segment.</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Unrealized gains or losses on commodity risk management activities and inventory valuation adjustments. These are the unrealized amounts that are included in cost of products sold to calculate gross margin. These amounts are not included in Segment Adjusted EBITDA; therefore, the unrealized losses are added back and the unrealized gains are subtracted to calculate the segment measure.</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Non-cash compensation expense. These amounts represent the total non-cash compensation recorded in operating expenses and selling, general and administrative expenses. This expense is not included in Segment Adjusted EBITDA and therefore is added back to calculate the segment measure.</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EBITDA related to unconsolidated affiliates. These amounts represent our proportionate share of the Adjusted EBITDA of our unconsolidated affiliates. Amounts reflected are calculated consistently with our definition of Adjusted EBITDA.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20"/>
        <w:gridCol w:w="1800"/>
        <w:gridCol w:w="840"/>
        <w:gridCol w:w="720"/>
        <w:gridCol w:w="840"/>
        <w:gridCol w:w="72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576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3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720" w:type="dxa"/>
            <w:tcBorders>
              <w:bottom w:val="nil"/>
              <w:right w:val="nil"/>
            </w:tcBorders>
            <w:tcMar>
              <w:top w:w="20" w:type="dxa"/>
              <w:bottom w:w="20" w:type="dxa"/>
            </w:tcMar>
            <w:vAlign w:val="bottom"/>
          </w:tcPr>
          <w:p/>
        </w:tc>
        <w:tc>
          <w:tcPr>
            <w:tcW w:w="3360" w:type="dxa"/>
            <w:gridSpan w:val="3"/>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5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72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w:t>
            </w: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Liquids transportation and services</w:t>
            </w:r>
          </w:p>
        </w:tc>
        <w:tc>
          <w:tcPr>
            <w:tcW w:w="72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Interstate transportation and storage</w:t>
            </w:r>
          </w:p>
        </w:tc>
        <w:tc>
          <w:tcPr>
            <w:tcW w:w="72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Intrastate transportation and storage</w:t>
            </w:r>
          </w:p>
        </w:tc>
        <w:tc>
          <w:tcPr>
            <w:tcW w:w="72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Logistics</w:t>
            </w:r>
          </w:p>
        </w:tc>
        <w:tc>
          <w:tcPr>
            <w:tcW w:w="72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w:t>
            </w: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Retail marketing</w:t>
            </w:r>
          </w:p>
        </w:tc>
        <w:tc>
          <w:tcPr>
            <w:tcW w:w="72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other</w:t>
            </w:r>
          </w:p>
        </w:tc>
        <w:tc>
          <w:tcPr>
            <w:tcW w:w="72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tc>
        <w:tc>
          <w:tcPr>
            <w:tcW w:w="18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1,500</w:t>
            </w:r>
          </w:p>
        </w:tc>
        <w:tc>
          <w:tcPr>
            <w:tcW w:w="72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440"/>
        <w:gridCol w:w="840"/>
        <w:gridCol w:w="480"/>
        <w:gridCol w:w="480"/>
        <w:gridCol w:w="480"/>
        <w:gridCol w:w="72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4920" w:type="dxa"/>
            <w:gridSpan w:val="7"/>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tc>
        <w:tc>
          <w:tcPr>
            <w:tcW w:w="492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Gathered volumes (MMBtu/d)</w:t>
            </w:r>
          </w:p>
        </w:tc>
        <w:tc>
          <w:tcPr>
            <w:tcW w:w="14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10,384,788</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9,150,060</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NGLs produced (Bbls/d)</w:t>
            </w:r>
          </w:p>
        </w:tc>
        <w:tc>
          <w:tcPr>
            <w:tcW w:w="14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413,426</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364,302</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NGLs (Bbls/d)</w:t>
            </w:r>
          </w:p>
        </w:tc>
        <w:tc>
          <w:tcPr>
            <w:tcW w:w="14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26,296</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30,703</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1,383</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4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916</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1,428</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14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467</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14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4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4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4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4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4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w:t>
            </w:r>
          </w:p>
        </w:tc>
        <w:tc>
          <w:tcPr>
            <w:tcW w:w="48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Gathered volumes and NGLs produced increased primarily due to the King Ranch acquisition, as well as increased gathering and processing capacities in the Eagle Ford Shale, Permian Basin and Cotton Valley regions.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midstream segment reflected a decrease in gross margin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720"/>
        <w:gridCol w:w="1920"/>
        <w:gridCol w:w="840"/>
        <w:gridCol w:w="720"/>
        <w:gridCol w:w="72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504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9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Gathering and processing fee-based revenues</w:t>
            </w:r>
          </w:p>
        </w:tc>
        <w:tc>
          <w:tcPr>
            <w:tcW w:w="720" w:type="dxa"/>
            <w:tcBorders>
              <w:bottom w:val="nil"/>
              <w:right w:val="nil"/>
            </w:tcBorders>
            <w:tcMar>
              <w:top w:w="20" w:type="dxa"/>
              <w:bottom w:w="20" w:type="dxa"/>
            </w:tcMar>
            <w:vAlign w:val="bottom"/>
          </w:tcPr>
          <w:p/>
        </w:tc>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400</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 fee-based contracts and processing</w:t>
            </w:r>
          </w:p>
        </w:tc>
        <w:tc>
          <w:tcPr>
            <w:tcW w:w="720" w:type="dxa"/>
            <w:tcBorders>
              <w:bottom w:val="nil"/>
              <w:right w:val="nil"/>
            </w:tcBorders>
            <w:tcMar>
              <w:top w:w="20" w:type="dxa"/>
              <w:bottom w:w="20" w:type="dxa"/>
            </w:tcMar>
            <w:vAlign w:val="bottom"/>
          </w:tcPr>
          <w:p/>
        </w:tc>
        <w:tc>
          <w:tcPr>
            <w:tcW w:w="19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gross margin</w:t>
            </w:r>
          </w:p>
        </w:tc>
        <w:tc>
          <w:tcPr>
            <w:tcW w:w="720" w:type="dxa"/>
            <w:tcBorders>
              <w:right w:val="nil"/>
            </w:tcBorders>
            <w:tcMar>
              <w:top w:w="20" w:type="dxa"/>
              <w:bottom w:w="20" w:type="dxa"/>
            </w:tcMar>
            <w:vAlign w:val="bottom"/>
          </w:tcPr>
          <w:p/>
        </w:tc>
        <w:tc>
          <w:tcPr>
            <w:tcW w:w="19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467</w:t>
            </w:r>
          </w:p>
        </w:tc>
        <w:tc>
          <w:tcPr>
            <w:tcW w:w="72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gross margin reflected an increase in fee-based revenues of $46million primarily due to increased production and increased capacity from assets recently placed in service in the Eagle Ford Shale, Permian Basin and Cotton Valley. Midstream gross margin reflected a decrease in non fee-based revenues due to lower commodity prices. The decrease between periods also reflected the impact from $16million of gains on commodity risk management activities recorded in the prior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midstream segment reflected higher operating expenses primarily due to additional expense from assets recently placed in service, including the Rebel system in west Texas and the King Ranch system in south Texas.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midstream segment also reflected lower selling, general and administrative expenses primarily due to a reduction in employee-related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480"/>
        <w:gridCol w:w="1320"/>
        <w:gridCol w:w="720"/>
        <w:gridCol w:w="480"/>
        <w:gridCol w:w="480"/>
        <w:gridCol w:w="480"/>
        <w:gridCol w:w="72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Liquids Transportation and Services</w:t>
            </w:r>
          </w:p>
        </w:tc>
        <w:tc>
          <w:tcPr>
            <w:tcW w:w="480" w:type="dxa"/>
            <w:tcBorders>
              <w:bottom w:val="nil"/>
              <w:right w:val="nil"/>
            </w:tcBorders>
            <w:tcMar>
              <w:top w:w="20" w:type="dxa"/>
              <w:bottom w:w="20" w:type="dxa"/>
            </w:tcMar>
            <w:vAlign w:val="bottom"/>
          </w:tcPr>
          <w:p/>
        </w:tc>
        <w:tc>
          <w:tcPr>
            <w:tcW w:w="4680" w:type="dxa"/>
            <w:gridSpan w:val="7"/>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68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Liquids transportation volumes (Bbls/d)</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442,683</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352,990</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fractionation volumes (Bbls/d)</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236,874</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226,847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854</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1,196</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614</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480" w:type="dxa"/>
            <w:tcBorders>
              <w:right w:val="nil"/>
            </w:tcBorders>
            <w:tcMar>
              <w:top w:w="20" w:type="dxa"/>
              <w:bottom w:w="20" w:type="dxa"/>
            </w:tcMar>
            <w:vAlign w:val="bottom"/>
          </w:tcPr>
          <w:p/>
        </w:tc>
        <w:tc>
          <w:tcPr>
            <w:tcW w:w="13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48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transportation volumes increased due to an increase in volumes transported on our Lone Star Gateway pipeline system of 63,000 Bbls/d. These increased volumes were primarily out of west Texas as producers ramped up volumes. Additionally, we commissioned a crude transportation pipeline at the end of 2014 that transported 37,000 Bbls/d during the three months ended September30, 2015. The remainder of the increase related to volumes on our NGL pipelines from our plants in southeast Texas and in the Eagle Ford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Average daily fractionated volumes increased due to the ramp-up of our second 100,000 Bbls/d fractionator at Mont Belvieu, Texas, which was commissioned in October 2013. These volumes include all physical and contractual volumes where we collected a fractionation fee.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liquids transportation and services segment reflected an increase in gross margin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720"/>
        <w:gridCol w:w="1800"/>
        <w:gridCol w:w="840"/>
        <w:gridCol w:w="720"/>
        <w:gridCol w:w="840"/>
        <w:gridCol w:w="72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576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3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 margin</w:t>
            </w:r>
          </w:p>
        </w:tc>
        <w:tc>
          <w:tcPr>
            <w:tcW w:w="72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Processing and fractionation margin</w:t>
            </w:r>
          </w:p>
        </w:tc>
        <w:tc>
          <w:tcPr>
            <w:tcW w:w="72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Storage margin</w:t>
            </w:r>
          </w:p>
        </w:tc>
        <w:tc>
          <w:tcPr>
            <w:tcW w:w="72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margin</w:t>
            </w:r>
          </w:p>
        </w:tc>
        <w:tc>
          <w:tcPr>
            <w:tcW w:w="72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gross margin</w:t>
            </w:r>
          </w:p>
        </w:tc>
        <w:tc>
          <w:tcPr>
            <w:tcW w:w="720" w:type="dxa"/>
            <w:tcBorders>
              <w:right w:val="nil"/>
            </w:tcBorders>
            <w:tcMar>
              <w:top w:w="20" w:type="dxa"/>
              <w:bottom w:w="20" w:type="dxa"/>
            </w:tcMar>
            <w:vAlign w:val="bottom"/>
          </w:tcPr>
          <w:p/>
        </w:tc>
        <w:tc>
          <w:tcPr>
            <w:tcW w:w="18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72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margin increased $22million primarily due to higher volumes transported out of west Texas on our Lone Star Gateway pipeline system, as noted in the volume discussion above. The commissioning of our crude transportation pipeline in south Texas also contributed an additional $2million to the increase.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Processing and fractionation margin increased $16million due to the commissioning of the Mariner South LPG export project during February 2015 and was partially offset by decreases in processing and fractionation margin of $8million and $6million due to lower prices at our Lone Star fractionators and our off-gas fractionator as Geismar, Louisiana,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Storage margin reflected increases of approximately $6million due to increased demand for leased storage capacity as a result of favorable market conditions. These increases in fee based storage margin were partially offset by a decrease of $2million from lower non fee-based storage activities, including blending activities, and lower financial gains recognized on the withdrawal of inventory from our storage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 margin decreased primarily due to the withdrawal and sale of physical storage volumes, primarily propanes and butanes.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liquids transportation and services segment also reflected an increase in operating expenses for the three months ended September30, 2015 compared to the same period last year primarily due to the commissioning of the Mariner South LPG export project during February 2015 and the ramp-up of Lone Star's second fractionator at Mont Belvieu, Texas, which was commissioned in October 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480"/>
        <w:gridCol w:w="1200"/>
        <w:gridCol w:w="600"/>
        <w:gridCol w:w="480"/>
        <w:gridCol w:w="480"/>
        <w:gridCol w:w="480"/>
        <w:gridCol w:w="60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Interstate Transportation and Storage</w:t>
            </w:r>
          </w:p>
        </w:tc>
        <w:tc>
          <w:tcPr>
            <w:tcW w:w="480" w:type="dxa"/>
            <w:tcBorders>
              <w:bottom w:val="nil"/>
              <w:right w:val="nil"/>
            </w:tcBorders>
            <w:tcMar>
              <w:top w:w="20" w:type="dxa"/>
              <w:bottom w:w="20" w:type="dxa"/>
            </w:tcMar>
            <w:vAlign w:val="bottom"/>
          </w:tcPr>
          <w:p/>
        </w:tc>
        <w:tc>
          <w:tcPr>
            <w:tcW w:w="4320" w:type="dxa"/>
            <w:gridSpan w:val="7"/>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32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transported (MMBtu/d)</w:t>
            </w:r>
          </w:p>
        </w:tc>
        <w:tc>
          <w:tcPr>
            <w:tcW w:w="48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5,903,285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5,785,862</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sold (MMBtu/d)</w:t>
            </w:r>
          </w:p>
        </w:tc>
        <w:tc>
          <w:tcPr>
            <w:tcW w:w="48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19,171</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18,697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48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amortization and accretion expenses</w:t>
            </w:r>
          </w:p>
        </w:tc>
        <w:tc>
          <w:tcPr>
            <w:tcW w:w="48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amortization and accretion expenses</w:t>
            </w:r>
          </w:p>
        </w:tc>
        <w:tc>
          <w:tcPr>
            <w:tcW w:w="48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48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480" w:type="dxa"/>
            <w:tcBorders>
              <w:bottom w:val="nil"/>
              <w:right w:val="nil"/>
            </w:tcBorders>
            <w:tcMar>
              <w:top w:w="20" w:type="dxa"/>
              <w:bottom w:w="20" w:type="dxa"/>
            </w:tcMar>
            <w:vAlign w:val="bottom"/>
          </w:tcPr>
          <w:p/>
        </w:tc>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unconsolidated affiliates</w:t>
            </w:r>
          </w:p>
        </w:tc>
        <w:tc>
          <w:tcPr>
            <w:tcW w:w="480" w:type="dxa"/>
            <w:tcBorders>
              <w:right w:val="nil"/>
            </w:tcBorders>
            <w:tcMar>
              <w:top w:w="20" w:type="dxa"/>
              <w:bottom w:w="20" w:type="dxa"/>
            </w:tcMar>
            <w:vAlign w:val="bottom"/>
          </w:tcPr>
          <w:p/>
        </w:tc>
        <w:tc>
          <w:tcPr>
            <w:tcW w:w="12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48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Transported volumes increased 111,582 MMBtu/d on the Tiger pipeline, primarily due to increased deliveries to pipelines supporting the upper Midwest due to favorable market conditions and 77,639 MMBtu/d on the Transwestern pipeline due to increased customer demand in the Texas intrastate market. These increases were partially offset by a decrease of 73,900 MMBtu/d on the Trunkline pipeline as a result of lower customer demand due to lower price spreads and a managed contract roll off to facilitate the transfer of one of the pipelines at Trunkline that was taken out of service in advance of being repurposed from natural gas service to crude oil service.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interstate transportation and storage segment decreased primarily due to the expiration of a transportation rate schedule on the Transwestern pipeline and a managed contract roll off to facilitate the transfer of one of the 30" pipelines at Trunkline that was taken out of service in advance of being repurposed from natural gas to crude oil service.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increase in cash distributions from unconsolidated affiliates reflected an increase in cash distributions from Citrus due to an increase in revenues from the sale of additional Phase VIII capacity.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480"/>
        <w:gridCol w:w="1320"/>
        <w:gridCol w:w="720"/>
        <w:gridCol w:w="480"/>
        <w:gridCol w:w="480"/>
        <w:gridCol w:w="480"/>
        <w:gridCol w:w="72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Intrastate Transportation and Storage</w:t>
            </w:r>
          </w:p>
        </w:tc>
        <w:tc>
          <w:tcPr>
            <w:tcW w:w="480" w:type="dxa"/>
            <w:tcBorders>
              <w:bottom w:val="nil"/>
              <w:right w:val="nil"/>
            </w:tcBorders>
            <w:tcMar>
              <w:top w:w="20" w:type="dxa"/>
              <w:bottom w:w="20" w:type="dxa"/>
            </w:tcMar>
            <w:vAlign w:val="bottom"/>
          </w:tcPr>
          <w:p/>
        </w:tc>
        <w:tc>
          <w:tcPr>
            <w:tcW w:w="4680" w:type="dxa"/>
            <w:gridSpan w:val="7"/>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68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transported (MMBtu/d)</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8,308,105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8,799,708</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601</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428</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438</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losses on commodity risk management activities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unconsolidated affiliates</w:t>
            </w:r>
          </w:p>
        </w:tc>
        <w:tc>
          <w:tcPr>
            <w:tcW w:w="480" w:type="dxa"/>
            <w:tcBorders>
              <w:right w:val="nil"/>
            </w:tcBorders>
            <w:tcMar>
              <w:top w:w="20" w:type="dxa"/>
              <w:bottom w:w="20" w:type="dxa"/>
            </w:tcMar>
            <w:vAlign w:val="bottom"/>
          </w:tcPr>
          <w:p/>
        </w:tc>
        <w:tc>
          <w:tcPr>
            <w:tcW w:w="13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48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Transported volumes declined compared to the same period last year primarily due to lower production from certain key shippers in the Barnett Shale region, offset by increased volumes related to significant new long-term transportation contracts.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Intrastate transportation and storage gross margin increased $7million, despite a reduction in volume, primarily due to increased revenue from renegotiated and newly initiated long-term fixed capacity fee contracts on our Houston pipeline system. Additionally, storage margin increased $2million primarily due to the timing of the movement of market prices during the period. These increases were partially offset by a decrease of $6million in retained fuel revenues primarily due to significantly lower market prices and $2million from natural gas sales and other primarily due to a decrease in margin from the purchase and sale of natural gas on our system.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480"/>
        <w:gridCol w:w="1320"/>
        <w:gridCol w:w="600"/>
        <w:gridCol w:w="480"/>
        <w:gridCol w:w="480"/>
        <w:gridCol w:w="480"/>
        <w:gridCol w:w="60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Logistics</w:t>
            </w:r>
          </w:p>
        </w:tc>
        <w:tc>
          <w:tcPr>
            <w:tcW w:w="480" w:type="dxa"/>
            <w:tcBorders>
              <w:bottom w:val="nil"/>
              <w:right w:val="nil"/>
            </w:tcBorders>
            <w:tcMar>
              <w:top w:w="20" w:type="dxa"/>
              <w:bottom w:w="20" w:type="dxa"/>
            </w:tcMar>
            <w:vAlign w:val="bottom"/>
          </w:tcPr>
          <w:p/>
        </w:tc>
        <w:tc>
          <w:tcPr>
            <w:tcW w:w="4440" w:type="dxa"/>
            <w:gridSpan w:val="7"/>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44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2,406</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4,915</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2,127</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4,581</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Inventory valuation adjustments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unconsolidated affiliates</w:t>
            </w:r>
          </w:p>
        </w:tc>
        <w:tc>
          <w:tcPr>
            <w:tcW w:w="480" w:type="dxa"/>
            <w:tcBorders>
              <w:right w:val="nil"/>
            </w:tcBorders>
            <w:tcMar>
              <w:top w:w="20" w:type="dxa"/>
              <w:bottom w:w="20" w:type="dxa"/>
            </w:tcMar>
            <w:vAlign w:val="bottom"/>
          </w:tcPr>
          <w:p/>
        </w:tc>
        <w:tc>
          <w:tcPr>
            <w:tcW w:w="13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8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related to Sunoco Logistics increased due to the net impacts of the following:</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$35million from terminal facilities, primarily attributable to increased operating results from Sunoco Logistics' bulk marine terminals of $28million, which benefited from NGL contributions at Sunoco Logistics' Nederland terminal and Marcus Hook Industrial Complex, and approximately $5million on the timing of recognition on committed crude oil throughput volumes under deficiency agreements. Improved contributions from Sunoco Logistics' products and NGLs acquisition and marketing activities of $2million and refined products terminals of $3million also contributed to the increase;</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$37million from products pipelines, primarily due to higher average pipeline revenue per barrel of $21million and increased throughput volumes of $15million primarily related to the Mariner NGL and Allegheny Access pipeline projects. Higher contributions from Sunoco Logistics' joint venture interests of $3million also contributed to the increase. These positive impacts were partially offset by higher operating expenses of $4million largely attributable to growth projects; and</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$38million from crude oil pipelines, primarily due to increased volumes of $12million and higher average pipeline revenue per barrel of $25million largely related to the Permian Express 2 pipeline that commenced operations in July 2015. Expansion projects placed into service in 2014 also contributed to the increase; partially offset by</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$67million from crude oil acquisition and marketing activities, primarily attributable to lower gross profit per barrel purchased, which was negatively impacted by narrowing crude oil differentials compared to the prior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480"/>
        <w:gridCol w:w="1320"/>
        <w:gridCol w:w="600"/>
        <w:gridCol w:w="480"/>
        <w:gridCol w:w="480"/>
        <w:gridCol w:w="600"/>
        <w:gridCol w:w="60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Retail Marketing</w:t>
            </w:r>
          </w:p>
        </w:tc>
        <w:tc>
          <w:tcPr>
            <w:tcW w:w="480" w:type="dxa"/>
            <w:tcBorders>
              <w:bottom w:val="nil"/>
              <w:right w:val="nil"/>
            </w:tcBorders>
            <w:tcMar>
              <w:top w:w="20" w:type="dxa"/>
              <w:bottom w:w="20" w:type="dxa"/>
            </w:tcMar>
            <w:vAlign w:val="bottom"/>
          </w:tcPr>
          <w:p/>
        </w:tc>
        <w:tc>
          <w:tcPr>
            <w:tcW w:w="4560" w:type="dxa"/>
            <w:gridSpan w:val="7"/>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56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Motor fuel outlets and convenience stores, end of period:</w:t>
            </w:r>
          </w:p>
        </w:tc>
        <w:tc>
          <w:tcPr>
            <w:tcW w:w="480" w:type="dxa"/>
            <w:tcBorders>
              <w:bottom w:val="nil"/>
              <w:right w:val="nil"/>
            </w:tcBorders>
            <w:tcMar>
              <w:top w:w="20" w:type="dxa"/>
              <w:bottom w:w="20" w:type="dxa"/>
            </w:tcMar>
            <w:vAlign w:val="bottom"/>
          </w:tcPr>
          <w:p/>
        </w:tc>
        <w:tc>
          <w:tcPr>
            <w:tcW w:w="2400" w:type="dxa"/>
            <w:gridSpan w:val="3"/>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Retail</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438</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1,210</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Third-party wholesale</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5,287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438</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6,497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motor fuel gallons sold (in millions):</w:t>
            </w:r>
          </w:p>
        </w:tc>
        <w:tc>
          <w:tcPr>
            <w:tcW w:w="480" w:type="dxa"/>
            <w:tcBorders>
              <w:bottom w:val="nil"/>
              <w:right w:val="nil"/>
            </w:tcBorders>
            <w:tcMar>
              <w:top w:w="20" w:type="dxa"/>
              <w:bottom w:w="20" w:type="dxa"/>
            </w:tcMar>
            <w:vAlign w:val="bottom"/>
          </w:tcPr>
          <w:p/>
        </w:tc>
        <w:tc>
          <w:tcPr>
            <w:tcW w:w="2400" w:type="dxa"/>
            <w:gridSpan w:val="3"/>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Retail</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Third-party wholesale</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1,198</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1,622</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Motor fuel gross profit (cents/gallon):</w:t>
            </w:r>
          </w:p>
        </w:tc>
        <w:tc>
          <w:tcPr>
            <w:tcW w:w="480" w:type="dxa"/>
            <w:tcBorders>
              <w:bottom w:val="nil"/>
              <w:right w:val="nil"/>
            </w:tcBorders>
            <w:tcMar>
              <w:top w:w="20" w:type="dxa"/>
              <w:bottom w:w="20" w:type="dxa"/>
            </w:tcMar>
            <w:vAlign w:val="bottom"/>
          </w:tcPr>
          <w:p/>
        </w:tc>
        <w:tc>
          <w:tcPr>
            <w:tcW w:w="2400" w:type="dxa"/>
            <w:gridSpan w:val="3"/>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Retail</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Third-party wholesale</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Volume-weighted average for all gallons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Merchandise sales (in millions)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Retail merchandise margin %</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1,363</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5,988</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1,149</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5,645</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losses on commodity risk management activities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Inventory valuation adjustments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480" w:type="dxa"/>
            <w:tcBorders>
              <w:right w:val="nil"/>
            </w:tcBorders>
            <w:tcMar>
              <w:top w:w="20" w:type="dxa"/>
              <w:bottom w:w="20" w:type="dxa"/>
            </w:tcMar>
            <w:vAlign w:val="bottom"/>
          </w:tcPr>
          <w:p/>
        </w:tc>
        <w:tc>
          <w:tcPr>
            <w:tcW w:w="13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48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retail marketing segment increased due to the net impacts of the following:</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favorable impact of recent acquisitions, including $81million from the acquisition of Susser in August 2014 and $15million from the acquisition of Aloha in December 2014; offset by</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$67million due to the deconsolidation of Sunoco LP as a result of the sale of Sunoco LP's general partner interest and incentive distribution rights to ETE effective July 1, 2015; and</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$25million in margins as 2014 benefited from favorable regional market conditions for ethanol.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480"/>
        <w:gridCol w:w="1320"/>
        <w:gridCol w:w="600"/>
        <w:gridCol w:w="480"/>
        <w:gridCol w:w="480"/>
        <w:gridCol w:w="480"/>
        <w:gridCol w:w="60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Other</w:t>
            </w:r>
          </w:p>
        </w:tc>
        <w:tc>
          <w:tcPr>
            <w:tcW w:w="480" w:type="dxa"/>
            <w:tcBorders>
              <w:bottom w:val="nil"/>
              <w:right w:val="nil"/>
            </w:tcBorders>
            <w:tcMar>
              <w:top w:w="20" w:type="dxa"/>
              <w:bottom w:w="20" w:type="dxa"/>
            </w:tcMar>
            <w:vAlign w:val="bottom"/>
          </w:tcPr>
          <w:p/>
        </w:tc>
        <w:tc>
          <w:tcPr>
            <w:tcW w:w="4440" w:type="dxa"/>
            <w:gridSpan w:val="7"/>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44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976</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798</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Gross margin</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losses on commodity risk management activities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Eliminations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unconsolidated affiliates</w:t>
            </w:r>
          </w:p>
        </w:tc>
        <w:tc>
          <w:tcPr>
            <w:tcW w:w="480" w:type="dxa"/>
            <w:tcBorders>
              <w:right w:val="nil"/>
            </w:tcBorders>
            <w:tcMar>
              <w:top w:w="20" w:type="dxa"/>
              <w:bottom w:w="20" w:type="dxa"/>
            </w:tcMar>
            <w:vAlign w:val="bottom"/>
          </w:tcPr>
          <w:p/>
        </w:tc>
        <w:tc>
          <w:tcPr>
            <w:tcW w:w="13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8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Amounts reflected in our all other segment primarily include:</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our natural gas marketing and compression operations;</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approximate 33% non-operating interest in PES, a refining joint venture;</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Regency's investment in Coal Handling, an entity that owns and operates end-user coal handling facilities; and</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our investment in AmeriGas until August 2014.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increased primarily due to an increase of $24million in Adjusted EBITDA related to unconsolidated affiliates. The increase in Adjusted EBITDA related to unconsolidated affiliates was primarily due to higher earnings driven by stronger refining crack spreads from our investment in PES of $25million.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connection with the Lake Charles LNG Transaction, ETP agreed to continue to provide management services for ETE through 2015 in relation to both Lake Charles LNG's regasification facility and the development of a liquefaction project at Lake Charles LNG's facility, for which ETE has agreed to pay incremental management fees to ETP of $75 million per year for the years ending December 31, 2014 and 2015. These fees were reflected in "Other" in the "All other" segment and for the three months ended September30, 2015 were reflected as an offset to operating expenses of $6million and selling, general and administrative expenses of $12million in the consolidated statements of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increase in cash distributions from unconsolidated affiliates was primarily due to an increase of $15million in cash distribution from our ownership in PES.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SUPPLEMENTAL INFORMATION ON CAPITAL EXPENDITURES</w:t>
            </w:r>
          </w:p>
        </w:tc>
      </w:tr>
      <w:tr>
        <w:tblPrEx>
          <w:tblW w:w="0" w:type="auto"/>
          <w:jc w:val="center"/>
          <w:tblLayout w:type="fixed"/>
          <w:tblCellMar>
            <w:left w:w="108" w:type="dxa"/>
            <w:right w:w="108" w:type="dxa"/>
          </w:tblCellMar>
        </w:tblPrEx>
        <w:trPr>
          <w:jc w:val="center"/>
        </w:trPr>
        <w:tc>
          <w:tcPr>
            <w:tcW w:w="9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(Tabular amounts in millions)</w:t>
            </w:r>
          </w:p>
        </w:tc>
      </w:tr>
      <w:tr>
        <w:tblPrEx>
          <w:tblW w:w="0" w:type="auto"/>
          <w:jc w:val="center"/>
          <w:tblLayout w:type="fixed"/>
          <w:tblCellMar>
            <w:left w:w="108" w:type="dxa"/>
            <w:right w:w="108" w:type="dxa"/>
          </w:tblCellMar>
        </w:tblPrEx>
        <w:trPr>
          <w:jc w:val="center"/>
        </w:trPr>
        <w:tc>
          <w:tcPr>
            <w:tcW w:w="9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960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following is a summary of capital expenditures (net of contributions in aid of construction costs) for the nine months ended September 30, 2015: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600"/>
        <w:gridCol w:w="840"/>
        <w:gridCol w:w="720"/>
        <w:gridCol w:w="960"/>
        <w:gridCol w:w="600"/>
        <w:gridCol w:w="720"/>
        <w:gridCol w:w="240"/>
        <w:gridCol w:w="60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5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Growth</w:t>
            </w:r>
          </w:p>
        </w:tc>
        <w:tc>
          <w:tcPr>
            <w:tcW w:w="96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Maintenance</w:t>
            </w:r>
          </w:p>
        </w:tc>
        <w:tc>
          <w:tcPr>
            <w:tcW w:w="24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Direct(1):</w:t>
            </w:r>
          </w:p>
        </w:tc>
        <w:tc>
          <w:tcPr>
            <w:tcW w:w="600" w:type="dxa"/>
            <w:tcBorders>
              <w:bottom w:val="nil"/>
              <w:right w:val="nil"/>
            </w:tcBorders>
            <w:tcMar>
              <w:top w:w="20" w:type="dxa"/>
              <w:bottom w:w="20" w:type="dxa"/>
            </w:tcMar>
            <w:vAlign w:val="bottom"/>
          </w:tcPr>
          <w:p/>
        </w:tc>
        <w:tc>
          <w:tcPr>
            <w:tcW w:w="1560" w:type="dxa"/>
            <w:gridSpan w:val="2"/>
            <w:tcBorders>
              <w:bottom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1,563</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Liquids transportation and services(2)</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1,618</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Interstate transportation and storage(2)</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586</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Intrastate transportation and storage</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Retail marketing(3)</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other (including eliminations)</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direct capital expenditures</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4,290</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Indirect(1):</w:t>
            </w:r>
          </w:p>
        </w:tc>
        <w:tc>
          <w:tcPr>
            <w:tcW w:w="600" w:type="dxa"/>
            <w:tcBorders>
              <w:bottom w:val="nil"/>
              <w:right w:val="nil"/>
            </w:tcBorders>
            <w:tcMar>
              <w:top w:w="20" w:type="dxa"/>
              <w:bottom w:w="20" w:type="dxa"/>
            </w:tcMar>
            <w:vAlign w:val="bottom"/>
          </w:tcPr>
          <w:p/>
        </w:tc>
        <w:tc>
          <w:tcPr>
            <w:tcW w:w="1560" w:type="dxa"/>
            <w:gridSpan w:val="2"/>
            <w:tcBorders>
              <w:bottom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Logistics</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1,419</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LP(4)</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indirect capital expenditures</w:t>
            </w:r>
          </w:p>
        </w:tc>
        <w:tc>
          <w:tcPr>
            <w:tcW w:w="6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1,502</w:t>
            </w: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1,558</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capital expenditures</w:t>
            </w:r>
          </w:p>
        </w:tc>
        <w:tc>
          <w:tcPr>
            <w:tcW w:w="60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5,792</w:t>
            </w:r>
          </w:p>
        </w:tc>
        <w:tc>
          <w:tcPr>
            <w:tcW w:w="96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24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40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bottom"/>
          </w:tcPr>
          <w:p/>
        </w:tc>
        <w:tc>
          <w:tcPr>
            <w:tcW w:w="42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Indirect capital expenditures comprise those funded by our publicly traded subsidiaries; all other capital expenditures are reflected as direct capital expenditures.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0" w:type="dxa"/>
            <w:tcBorders>
              <w:bottom w:val="nil"/>
              <w:right w:val="nil"/>
            </w:tcBorders>
            <w:tcMar>
              <w:top w:w="20" w:type="dxa"/>
              <w:bottom w:w="20" w:type="dxa"/>
            </w:tcMar>
            <w:vAlign w:val="bottom"/>
          </w:tcPr>
          <w:p/>
        </w:tc>
        <w:tc>
          <w:tcPr>
            <w:tcW w:w="42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capital expenditures related to our proportionate ownership of the Bakken and Rover pipeline projects.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0" w:type="dxa"/>
            <w:tcBorders>
              <w:bottom w:val="nil"/>
              <w:right w:val="nil"/>
            </w:tcBorders>
            <w:tcMar>
              <w:top w:w="20" w:type="dxa"/>
              <w:bottom w:w="20" w:type="dxa"/>
            </w:tcMar>
            <w:vAlign w:val="bottom"/>
          </w:tcPr>
          <w:p/>
        </w:tc>
        <w:tc>
          <w:tcPr>
            <w:tcW w:w="42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retail marketing segment includes our wholly-owned retail marketing operations.</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0" w:type="dxa"/>
            <w:tcBorders>
              <w:right w:val="nil"/>
            </w:tcBorders>
            <w:tcMar>
              <w:top w:w="20" w:type="dxa"/>
              <w:bottom w:w="20" w:type="dxa"/>
            </w:tcMar>
            <w:vAlign w:val="bottom"/>
          </w:tcPr>
          <w:p/>
        </w:tc>
        <w:tc>
          <w:tcPr>
            <w:tcW w:w="420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LP includes capital expenditures for the period prior to deconsolidation on July 1, 2015.</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currently expect capital expenditures (net of contributions in aid of construction costs) for the full year 2015 to be within the following ranges: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480"/>
        <w:gridCol w:w="600"/>
        <w:gridCol w:w="600"/>
        <w:gridCol w:w="720"/>
        <w:gridCol w:w="480"/>
        <w:gridCol w:w="600"/>
        <w:gridCol w:w="480"/>
        <w:gridCol w:w="480"/>
        <w:gridCol w:w="480"/>
        <w:gridCol w:w="236"/>
        <w:gridCol w:w="48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00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Growth</w:t>
            </w:r>
          </w:p>
        </w:tc>
        <w:tc>
          <w:tcPr>
            <w:tcW w:w="480" w:type="dxa"/>
            <w:tcBorders>
              <w:bottom w:val="nil"/>
              <w:right w:val="nil"/>
            </w:tcBorders>
            <w:tcMar>
              <w:top w:w="20" w:type="dxa"/>
              <w:bottom w:w="20" w:type="dxa"/>
            </w:tcMar>
            <w:vAlign w:val="bottom"/>
          </w:tcPr>
          <w:p/>
        </w:tc>
        <w:tc>
          <w:tcPr>
            <w:tcW w:w="204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Maintenance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w:t>
            </w:r>
          </w:p>
        </w:tc>
        <w:tc>
          <w:tcPr>
            <w:tcW w:w="7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High</w:t>
            </w:r>
          </w:p>
        </w:tc>
        <w:tc>
          <w:tcPr>
            <w:tcW w:w="48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w:t>
            </w:r>
          </w:p>
        </w:tc>
        <w:tc>
          <w:tcPr>
            <w:tcW w:w="12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Direct(1):</w:t>
            </w: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Liquids transportation and services:</w:t>
            </w: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Crude(2)</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Interstate transportation and storage(2)</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Intrastate transportation and storage</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Retail marketing(3)</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other (including eliminations)</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direct capital expenditures</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5,705</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6,050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Indirect(1):</w:t>
            </w: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Logistics</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LP(4)</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indirect capital expenditures</w:t>
            </w: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2,480</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2,685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projected capital expenditures</w:t>
            </w:r>
          </w:p>
        </w:tc>
        <w:tc>
          <w:tcPr>
            <w:tcW w:w="48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8,185</w:t>
            </w:r>
          </w:p>
        </w:tc>
        <w:tc>
          <w:tcPr>
            <w:tcW w:w="7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8,735</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400"/>
        <w:gridCol w:w="5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bottom"/>
          </w:tcPr>
          <w:p/>
        </w:tc>
        <w:tc>
          <w:tcPr>
            <w:tcW w:w="51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Indirect capital expenditures comprise those funded by our publicly traded subsidiaries; all other capital expenditures are reflected as direct capital expenditures.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0" w:type="dxa"/>
            <w:tcBorders>
              <w:bottom w:val="nil"/>
              <w:right w:val="nil"/>
            </w:tcBorders>
            <w:tcMar>
              <w:top w:w="20" w:type="dxa"/>
              <w:bottom w:w="20" w:type="dxa"/>
            </w:tcMar>
            <w:vAlign w:val="bottom"/>
          </w:tcPr>
          <w:p/>
        </w:tc>
        <w:tc>
          <w:tcPr>
            <w:tcW w:w="51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capital expenditures related to our proportionate ownership of the Bakken and Rover pipeline projects.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0" w:type="dxa"/>
            <w:tcBorders>
              <w:bottom w:val="nil"/>
              <w:right w:val="nil"/>
            </w:tcBorders>
            <w:tcMar>
              <w:top w:w="20" w:type="dxa"/>
              <w:bottom w:w="20" w:type="dxa"/>
            </w:tcMar>
            <w:vAlign w:val="bottom"/>
          </w:tcPr>
          <w:p/>
        </w:tc>
        <w:tc>
          <w:tcPr>
            <w:tcW w:w="51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retail marketing segment includes our wholly-owned retail marketing operations.</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0" w:type="dxa"/>
            <w:tcBorders>
              <w:right w:val="nil"/>
            </w:tcBorders>
            <w:tcMar>
              <w:top w:w="20" w:type="dxa"/>
              <w:bottom w:w="20" w:type="dxa"/>
            </w:tcMar>
            <w:vAlign w:val="bottom"/>
          </w:tcPr>
          <w:p/>
        </w:tc>
        <w:tc>
          <w:tcPr>
            <w:tcW w:w="516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LP includes capital expenditures for the period prior to deconsolidation on July 1, 2015.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480"/>
        <w:gridCol w:w="1320"/>
        <w:gridCol w:w="600"/>
        <w:gridCol w:w="480"/>
        <w:gridCol w:w="480"/>
        <w:gridCol w:w="480"/>
        <w:gridCol w:w="60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92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SUPPLEMENTAL INFORMATION ON UNCONSOLIDATED AFFILIATES</w:t>
            </w:r>
          </w:p>
        </w:tc>
      </w:tr>
      <w:tr>
        <w:tblPrEx>
          <w:tblW w:w="0" w:type="auto"/>
          <w:jc w:val="center"/>
          <w:tblLayout w:type="fixed"/>
          <w:tblCellMar>
            <w:left w:w="108" w:type="dxa"/>
            <w:right w:w="108" w:type="dxa"/>
          </w:tblCellMar>
        </w:tblPrEx>
        <w:trPr>
          <w:jc w:val="center"/>
        </w:trPr>
        <w:tc>
          <w:tcPr>
            <w:tcW w:w="792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jc w:val="center"/>
        </w:trPr>
        <w:tc>
          <w:tcPr>
            <w:tcW w:w="792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44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EndedSeptember 30,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(losses) of unconsolidated affiliates:</w:t>
            </w:r>
          </w:p>
        </w:tc>
        <w:tc>
          <w:tcPr>
            <w:tcW w:w="480" w:type="dxa"/>
            <w:tcBorders>
              <w:bottom w:val="nil"/>
              <w:right w:val="nil"/>
            </w:tcBorders>
            <w:tcMar>
              <w:top w:w="20" w:type="dxa"/>
              <w:bottom w:w="20" w:type="dxa"/>
            </w:tcMar>
            <w:vAlign w:val="bottom"/>
          </w:tcPr>
          <w:p/>
        </w:tc>
        <w:tc>
          <w:tcPr>
            <w:tcW w:w="2400" w:type="dxa"/>
            <w:gridSpan w:val="3"/>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56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Citrus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FEP</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MEP</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HPC</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AmeriGas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Sunoco, LLC</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Sunoco LP</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 in earnings of unconsolidated affiliates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480" w:type="dxa"/>
            <w:tcBorders>
              <w:bottom w:val="nil"/>
              <w:right w:val="nil"/>
            </w:tcBorders>
            <w:tcMar>
              <w:top w:w="20" w:type="dxa"/>
              <w:bottom w:w="20" w:type="dxa"/>
            </w:tcMar>
            <w:vAlign w:val="bottom"/>
          </w:tcPr>
          <w:p/>
        </w:tc>
        <w:tc>
          <w:tcPr>
            <w:tcW w:w="2400" w:type="dxa"/>
            <w:gridSpan w:val="3"/>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56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Citrus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FEP</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MEP</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HPC</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Sunoco, LLC</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Sunoco LP</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Adjusted EBITDA related to unconsolidated affiliates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received from unconsolidated affiliates:</w:t>
            </w:r>
          </w:p>
        </w:tc>
        <w:tc>
          <w:tcPr>
            <w:tcW w:w="480" w:type="dxa"/>
            <w:tcBorders>
              <w:bottom w:val="nil"/>
              <w:right w:val="nil"/>
            </w:tcBorders>
            <w:tcMar>
              <w:top w:w="20" w:type="dxa"/>
              <w:bottom w:w="20" w:type="dxa"/>
            </w:tcMar>
            <w:vAlign w:val="bottom"/>
          </w:tcPr>
          <w:p/>
        </w:tc>
        <w:tc>
          <w:tcPr>
            <w:tcW w:w="2400" w:type="dxa"/>
            <w:gridSpan w:val="3"/>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56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Citrus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FEP</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PES</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MEP</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HPC</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48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distributions received from unconsolidated affiliates</w:t>
            </w:r>
          </w:p>
        </w:tc>
        <w:tc>
          <w:tcPr>
            <w:tcW w:w="480" w:type="dxa"/>
            <w:tcBorders>
              <w:right w:val="nil"/>
            </w:tcBorders>
            <w:tcMar>
              <w:top w:w="20" w:type="dxa"/>
              <w:bottom w:w="20" w:type="dxa"/>
            </w:tcMar>
            <w:vAlign w:val="bottom"/>
          </w:tcPr>
          <w:p/>
        </w:tc>
        <w:tc>
          <w:tcPr>
            <w:tcW w:w="13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480" w:type="dxa"/>
            <w:tcMar>
              <w:top w:w="20" w:type="dxa"/>
              <w:bottom w:w="20" w:type="dxa"/>
            </w:tcMar>
            <w:vAlign w:val="bottom"/>
          </w:tcP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4" w:history="1">
        <w:r>
          <w:rPr>
            <w:rFonts w:ascii="times" w:eastAsia="times" w:hAnsi="times" w:cs="times"/>
            <w:b w:val="0"/>
            <w:i/>
            <w:strike w:val="0"/>
            <w:noProof w:val="0"/>
            <w:color w:val="0077CC"/>
            <w:position w:val="0"/>
            <w:sz w:val="20"/>
            <w:u w:val="single"/>
            <w:shd w:val="clear" w:color="auto" w:fill="FFFFFF"/>
            <w:vertAlign w:val="baseline"/>
          </w:rPr>
          <w:t>http://www.businesswire.com/news/home/20151104006887/en/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Brent Ratliff, 214-981-0700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Lyndsay Hannah, 214-840-5477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Granado Communications Group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Vicki Granado, 214-599-8785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214-498-9272 (cell)</w:t>
      </w:r>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5, 2015</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Partners Reports Third Quarter Results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energytransfer.com&amp;esheet=51217461&amp;newsitemid=20151104006887&amp;lan=en-US&amp;anchor=www.energytransfer.com&amp;index=2&amp;md5=13b9222e382a98c23d893fd3e993c2de" TargetMode="External" /><Relationship Id="rId11" Type="http://schemas.openxmlformats.org/officeDocument/2006/relationships/hyperlink" Target="http://cts.businesswire.com/ct/CT?id=smartlink&amp;url=http%3A%2F%2Fwww.energytransfer.com&amp;esheet=51217461&amp;newsitemid=20151104006887&amp;lan=en-US&amp;anchor=www.energytransfer.com&amp;index=3&amp;md5=34712d53872c3813ed1e9db6e4a6b69a" TargetMode="External" /><Relationship Id="rId12" Type="http://schemas.openxmlformats.org/officeDocument/2006/relationships/hyperlink" Target="http://cts.businesswire.com/ct/CT?id=smartlink&amp;url=http%3A%2F%2Fwww.sunocologistics.com&amp;esheet=51217461&amp;newsitemid=20151104006887&amp;lan=en-US&amp;anchor=www.sunocologistics.com&amp;index=4&amp;md5=8dec74f0d6f75ef56f6acc9b99956dcd" TargetMode="External" /><Relationship Id="rId13" Type="http://schemas.openxmlformats.org/officeDocument/2006/relationships/hyperlink" Target="http://cts.businesswire.com/ct/CT?id=smartlink&amp;url=http%3A%2F%2Fwww.energytransfer.com&amp;esheet=51217461&amp;newsitemid=20151104006887&amp;lan=en-US&amp;anchor=www.energytransfer.com&amp;index=5&amp;md5=2b4e0488be647a97bfbc1210c075fa69" TargetMode="External" /><Relationship Id="rId14" Type="http://schemas.openxmlformats.org/officeDocument/2006/relationships/hyperlink" Target="http://www.businesswire.com/news/home/20151104006887/en/"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H9J-6KJ1-DXY3-037J-00000-00&amp;context=1516831" TargetMode="External" /><Relationship Id="rId9" Type="http://schemas.openxmlformats.org/officeDocument/2006/relationships/hyperlink" Target="http://cts.businesswire.com/ct/CT?id=smartlink&amp;url=http%3A%2F%2Fwww.energytransfer.com&amp;esheet=51217461&amp;newsitemid=20151104006887&amp;lan=en-US&amp;anchor=www.energytransfer.com&amp;index=1&amp;md5=397da7246737d9c07f137f8b7bdbf16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Partners Reports Third Quarter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