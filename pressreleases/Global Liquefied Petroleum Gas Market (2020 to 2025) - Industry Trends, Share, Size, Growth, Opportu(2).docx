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Global Liquefied Petroleum Gas Market (2020 to 2025) - Industry Trends, Share, Size, Growth, Opportunity and Forecasts - ResearchAndMarkets.com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10, 2021 Wednesday 10:48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789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DUBLIN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w:t>
      </w:r>
      <w:hyperlink r:id="rId9" w:history="1">
        <w:r>
          <w:rPr>
            <w:rFonts w:ascii="times" w:eastAsia="times" w:hAnsi="times" w:cs="times"/>
            <w:b w:val="0"/>
            <w:i/>
            <w:strike w:val="0"/>
            <w:noProof w:val="0"/>
            <w:color w:val="0077CC"/>
            <w:position w:val="0"/>
            <w:sz w:val="20"/>
            <w:u w:val="single"/>
            <w:shd w:val="clear" w:color="auto" w:fill="FFFFFF"/>
            <w:vertAlign w:val="baseline"/>
          </w:rPr>
          <w:t>"Liquefied Petroleum Gas (LPG) Market: Global Industry Trends, Share, Size, Growth, Opportunity and Forecast 2020-2025"</w:t>
        </w:r>
      </w:hyperlink>
      <w:r>
        <w:rPr>
          <w:rFonts w:ascii="times" w:eastAsia="times" w:hAnsi="times" w:cs="times"/>
          <w:b w:val="0"/>
          <w:i w:val="0"/>
          <w:strike w:val="0"/>
          <w:noProof w:val="0"/>
          <w:color w:val="000000"/>
          <w:position w:val="0"/>
          <w:sz w:val="20"/>
          <w:u w:val="none"/>
          <w:vertAlign w:val="baseline"/>
        </w:rPr>
        <w:t xml:space="preserve"> report has been added to ResearchAndMarkets.com's offering.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global liquefied petroleum gas (LPG) market grew at a CAGR of around 6% during 2014-2019. Looking forward, the publisher expects the global liquefied petroleum gas (LPG) market to continue its moderate growth during the next five years.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Liquified petroleum gas (LPG) refers to a non-renewable source of energy commonly used as a portable, clean and non-toxic energy source in various domestic and industrial applications. It is a combination of flammable hydrocarbon gases and volatile hydrocarbons, such as propane, butane and isobutane and is stored in steel vessels, large gas cylinders and tanks. In comparison to natural gas, LPG burns readily in air and has higher heat energy. It also offers various other benefits, such as clean-burning, no soot, easily controllable flame temperatures and minimal sulfur content, thereby making it highly efficient for heating, cooking and automotive applications.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Increasing infrastructural developments across the globe represents one of the key factors driving the growth of the market. Furthermore, the rising environmental consciousness among the masses regarding the benefits of using LPG as an effective alternative to fossil fuels, is creating a positive outlook for the market. In line with this, significant growth in the automotive industry is also driving the market growth. LPG is widely used as an autogas and is a clean and effective source of energy that has lower levels of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It is stored in pressurized cylindrical containers for use in agricultural, hospitality, construction and sailing applications.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Additionally, improvements in the extraction and refining technologies for natural gases are favoring the market growth. Other factors, including the implementation of various government initiatives to promote the usage of LPG in place of coal, wood and kerosene for household cooking, along with rapid urbanization, especially in developing economies, are anticipated to drive the market further.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Companies Mentioned</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Bharat Petroleum Corporation Limited</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BP P.L.C.</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Chevron Corporation</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China Gas Holdings Ltd.</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Exxon Mobil Corporation</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Origin Energy Limited</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Petroliam Nasional Berhad</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Phillips 66 Company</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Repsol S.A.</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Royal Dutch Shell PLC</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Valero Energy Corporation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Questions Answered in This Report:</w:t>
      </w:r>
    </w:p>
    <w:p>
      <w:pPr>
        <w:keepNext w:val="0"/>
        <w:numPr>
          <w:numId w:val="1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How has the global liquefied petroleum gas (LPG) market performed so far and how will it perform in the coming years?</w:t>
      </w:r>
    </w:p>
    <w:p>
      <w:pPr>
        <w:keepNext w:val="0"/>
        <w:numPr>
          <w:numId w:val="1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has been the impact of COVID-19 on the global liquefied petroleum gas (LPG) market?</w:t>
      </w:r>
    </w:p>
    <w:p>
      <w:pPr>
        <w:keepNext w:val="0"/>
        <w:numPr>
          <w:numId w:val="1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are the key regional markets?</w:t>
      </w:r>
    </w:p>
    <w:p>
      <w:pPr>
        <w:keepNext w:val="0"/>
        <w:numPr>
          <w:numId w:val="1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is the breakup of the market based on the source?</w:t>
      </w:r>
    </w:p>
    <w:p>
      <w:pPr>
        <w:keepNext w:val="0"/>
        <w:numPr>
          <w:numId w:val="1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is the breakup of the market based on the application?</w:t>
      </w:r>
    </w:p>
    <w:p>
      <w:pPr>
        <w:keepNext w:val="0"/>
        <w:numPr>
          <w:numId w:val="1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is the breakup of the market based on the supply mode?</w:t>
      </w:r>
    </w:p>
    <w:p>
      <w:pPr>
        <w:keepNext w:val="0"/>
        <w:numPr>
          <w:numId w:val="1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are the various stages in the value chain of the industry?</w:t>
      </w:r>
    </w:p>
    <w:p>
      <w:pPr>
        <w:keepNext w:val="0"/>
        <w:numPr>
          <w:numId w:val="1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are the key driving factors and challenges in the industry?</w:t>
      </w:r>
    </w:p>
    <w:p>
      <w:pPr>
        <w:keepNext w:val="0"/>
        <w:numPr>
          <w:numId w:val="2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is the structure of the global liquefied petroleum gas (LPG) market and who are the key players?</w:t>
      </w:r>
    </w:p>
    <w:p>
      <w:pPr>
        <w:keepNext w:val="0"/>
        <w:numPr>
          <w:numId w:val="2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is the degree of competition in the industry?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Topics Covered: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Preface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 Scope and Methodology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2.1 Objectives of the Study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2.2 Stakeholders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2.3 Data Sources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2.3.1 Primary Sources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2.3.2 Secondary Sources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2.4 Market Estimation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2.4.1 Bottom-Up Approach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2.4.2 Top-Down Approach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2.5 Forecasting Methodology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 Executive Summary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 Introduction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4.1 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4.2 Key Industry Trends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 Global Liquefied Petroleum Gas (LPG) Market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5.1 Market 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5.2 Market Performance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5.3 Impact of COVID-19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5.4 Market Forecast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 Market Breakup by Source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6.1 Refinery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6.1.1 Market Trends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6.1.2 Market Forecast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6.2 Associated Gas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6.2.1 Market Trends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6.2.2 Market Forecast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6.3 Non-Associated Gas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6.3.1 Market Trends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6.3.2 Market Forecast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 Market Breakup by Application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7.1 Residential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7.1.1 Market Trends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7.1.2 Market Forecast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7.2 Commercial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7.2.1 Market Trends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7.2.2 Market Forecast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7.3 Refinery and Petrochemical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7.3.1 Market Trends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7.3.2 Market Forecast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7.4 Transportation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7.4.1 Market Trends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7.4.2 Market Forecast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7.5 Others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7.5.1 Market Trends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7.5.2 Market Forecast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 Market Breakup by Supply Mode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8.1 Packaged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8.1.1 Market Trends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8.1.2 Market Forecast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8.2 Bulk and On-Site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8.2.1 Market Trends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8.2.2 Market Forecast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 Market Breakup by Region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9.1 North America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9.2 Asia Pacific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9.3 Europe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9.4 Latin America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9.5 Middle East and Africa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10 SWOT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11 Value Chain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12 Porters Five Forces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13 Price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14 Competitive Landscape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14.1 Market Structure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14.2 Key Players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14.3 Profiles of Key Players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this report visit </w:t>
      </w:r>
      <w:hyperlink r:id="rId9" w:history="1">
        <w:r>
          <w:rPr>
            <w:rFonts w:ascii="times" w:eastAsia="times" w:hAnsi="times" w:cs="times"/>
            <w:b w:val="0"/>
            <w:i/>
            <w:strike w:val="0"/>
            <w:noProof w:val="0"/>
            <w:color w:val="0077CC"/>
            <w:position w:val="0"/>
            <w:sz w:val="20"/>
            <w:u w:val="single"/>
            <w:shd w:val="clear" w:color="auto" w:fill="FFFFFF"/>
            <w:vertAlign w:val="baseline"/>
          </w:rPr>
          <w:t>https://www.researchandmarkets.com/r/ghp560</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0"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https://www.businesswire.com/news/home/20210210005423/en/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ResearchAndMarkets.com</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Laura Wood, Senior Press Manager</w:t>
      </w:r>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press@researchandmarkets.com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E.S.T Office Hours Call 1-917-300-0470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U.S./CAN Toll Free Call 1-800-526-8630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GMT Office Hours Call +353-1-416-8900</w:t>
      </w:r>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10,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Global Liquefied Petroleum Gas Market (2020 to 2025) - Industry Trends, Share, Size, Growth, Opportunity and Forecasts - ResearchAndMarkets.com</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usinesswire.com/news/home/20210210005423/en/" TargetMode="External" /><Relationship Id="rId11" Type="http://schemas.openxmlformats.org/officeDocument/2006/relationships/hyperlink" Target="mailto:press@researchandmarkets.com"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1YW-1PR1-DXY3-03JS-00000-00&amp;context=1516831" TargetMode="External" /><Relationship Id="rId9" Type="http://schemas.openxmlformats.org/officeDocument/2006/relationships/hyperlink" Target="https://www.researchandmarkets.com/reports/5229220/liquefied-petroleum-gas-lpg-market-global?utm_source=BW&amp;utm_medium=PressRelease&amp;utm_code=8pwdsd&amp;utm_campaign=1498714+-+Global+Liquefied+Petroleum+Gas+Market+(2020+to+2025)+-+Industry+Trends%2c+Share%2c+Size%2c+Growth%2c+Opportunity+and+Forecasts&amp;utm_exec=jamu273p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Liquefied Petroleum Gas Market (2020 to 2025) - Industry Trends, Share, Size, Growth, Opportunity and Forecasts - ResearchAndMarkets.com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