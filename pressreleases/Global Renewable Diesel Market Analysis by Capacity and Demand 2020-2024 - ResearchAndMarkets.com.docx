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Renewable Diesel Market Analysis by Capacity and Demand 2020-2024 -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10, 2020 Thursday 5:23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"Global Renewable Diesel Market (by Capacity and Demand): Insights &amp; Forecast with Potential Impact of COVID-19 (2020-2024)"</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renewable diesel capacity is expected to reach 14.63 million tons in 2024, growing at a CAGR of 21.33%, during 2020-2024. While, the global renewable diesel demand is projected to reach 12.88 million tons, increasing at a CAGR of 15.93%, during 2020-2024. The factors such as growing production of motor vehicles, increase in biofuel demand, rise in carbon dioxide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availability of used cooking oils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the government would drive the growth of the market. However, the growth of the market would be challenged by insufficient availability of feedstock and problems associated with the quality control of renewable diesel. A few notable trends may include increasing R&amp;D spending in the energy sector, upsurge in energy consumption and rising usage of biomass-based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diesel market holds a very lucrative future as the demand for more sustainable fuel options continues to grow speedily. Rising concerns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resulting in the implementation of several environmental regulations across the world. Such regulations are leading to the introduction of various programmes, supporting the consumption of renewable diesel, due to the presence of a wide range of benefits, which is expected to contribute to the huge demand for renewable diesel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fastest-growing regional market is Europe, due to the launch of Renewable Diesel Directive (RED) II, which has supported the consumption of sustainable fuel options to a great extent and thereby resulted in the increased demand for renewable diesel. While the growing number of mandates regarding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in both automotive as well as aviation industries are contributing to the rising demand for renewable diesel in the Americas and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report provides a comprehensive analysis of the global renewable diesel market.</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major regional markets (Europe, Americas and Asia) have been analyzed.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market dynamics such as growth drivers, market trends and challenges are analyzed in-depth.</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competitive landscape of the market, along with the company profiles of leading players (Total S.A., Valero Energy, Eni, Neste, HollyFrontier and Renewable Energy Group)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Differences in Diesel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Production Methods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Advantages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Process of Refining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Downfall in the Global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Decline in the International Trade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Strategies to Overcome the Global Crises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Global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Global Renewable Diesel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Global Renewable Diesel Capacity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Global Renewable Diesel Capacity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Global Renewable Diesel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3.5 Global Renewable Diesel Demand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 Global Renewable Diesel Demand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Regional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Europe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Americas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4.3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Market Dynamics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Growth Drivers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5.1.1 Growing Production of Motor Vehicles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5.1.2 Increase in Biofuel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5.1.3 Rise in Carbon Dioxide </w:t>
      </w:r>
      <w:r>
        <w:rPr>
          <w:rFonts w:ascii="times" w:eastAsia="times" w:hAnsi="times" w:cs="times"/>
          <w:b/>
          <w:i/>
          <w:strike w:val="0"/>
          <w:noProof w:val="0"/>
          <w:color w:val="000000"/>
          <w:position w:val="0"/>
          <w:sz w:val="20"/>
          <w:u w:val="single"/>
          <w:vertAlign w:val="baseline"/>
        </w:rPr>
        <w:t>Emission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5.1.4 Availability of Used Cooking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5.1.5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Government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Key Trends and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5.2.1 Increasing R&amp;D Spending in Energy Sector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5.2.2 Upsurge in Energy Consumption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5.2.3 Rising Usage of Biomass-Based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5.3.1 Insufficient Availability of Feedstocks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5.3.2 Problems Associated with the Quality Control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 Global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6.1.1 Key Players - Revenue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6.1.2 Key Players - Market Cap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6.1.3 Key Players - Renewable Diesel Capacity Expansion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6.1.4 Key Players - Renewable Diesel Market Share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 The U.S.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6.2.1 Key Players - Renewable Diesel Market Share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Eni</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HollyFrontier</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Neste</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Renewable Energy Group</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S.A.</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https://www.researchandmarkets.com/r/xf7btt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ResearchAndMarkets.com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ResearchAndMarkets.com is the world's leading source for international market research reports and market data. We provide you with the latest data on international and regional markets, key industries, the top companies, new products and the latest trends.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https://www.businesswire.com/news/home/20201210005896/en/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10,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Renewable Diesel Market Analysis by Capacity and Demand 2020-2024 -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1210005896/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GN-X761-JBG1-81N1-00000-00&amp;context=1516831" TargetMode="External" /><Relationship Id="rId9" Type="http://schemas.openxmlformats.org/officeDocument/2006/relationships/hyperlink" Target="https://www.researchandmarkets.com/reports/5141632/global-renewable-diesel-market-by-capacity-and?utm_source=BW&amp;utm_medium=PressRelease&amp;utm_code=wqxfbg&amp;utm_campaign=1475229+-+Global+Renewable+Diesel+Market+Analysis+by+Capacity+and+Demand+2020-2024&amp;utm_exec=cari18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Renewable Diesel Market Analysis by Capacity and Demand 2020-2024 -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