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Insights on the Bioethanol Global Market to 2025 - Energy Security Concerns are Driving Growth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30, 2021 Tuesday 6:03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601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"Global Bioethanol Market 2021-2025"</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publisher has been monitoring the bioethanol market and it is poised to grow by $16.35 billion during 2021-2025, progressing at a CAGR of 3.60%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report on the bioethanol market provides a holistic analysis, market size and forecast, trends, growth drivers, and challenges, as well as vendor analysis covering around 25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offers an up-to-date analysis regarding the current global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The market is driven by increasing demand for the continuous supply of clean fuel and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energy security concerns.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bioethanol market analysis includes the type segment and geographic landscape. This study identifies favorable government policies as one of the prime reasons driving the bioethanol market growth during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Alto Ingredients Inc.</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Archer Daniels Midland Co.</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DuPont de Nemours Inc.</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Green Plains Inc.</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Honeywell International Inc.</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POET LLC</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SEKAB Biofuels and Chemicals AB</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on bioethanol market covers the following areas:</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Bioethanol market sizing</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Bioethanol market forecast</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Bioethanol market industry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study was conducted using an objective combination of primary and secondary information including inputs from key participants in the industry. The report contains a comprehensive market and vendor landscape in addition to an analysis of the key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publisher presents a detailed picture of the market by the way of study, synthesis, and summation of data from multiple sources by an analysis of key parameters such as profit, pricing, competition, and promotions. It presents various market facets by identifying the key industry influencers. The data presented is comprehensive, reliable, and a result of extensive research - both primary and secondary. The market research reports provide a complete competitive landscape and an in-depth vendor selection methodology and analysis using qualitative and quantitative research to forecast the accurate market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Executive Summary</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Market Landscape</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ecosystem</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Market Sizing</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definition</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 analysis</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size 2020</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outlook: Forecast for 2020 - 2025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Five Forces Analysis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buyers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new entrants</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substitutes</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rivalry</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Segmentation by Type</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segments</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Type</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Starch - Market size and forecast 2020-2025</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Sugar - Market size and forecast 2020-2025</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Cellulose - Market size and forecast 2020-2025</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 - Market size and forecast 2020-2025</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Customer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Geographic Landscape</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 Market size and forecast 2020-2025</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2020-2025</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2020-2025</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 - Market size and forecast 2020-2025</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2020-2025</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leading countries</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Geographical Landscape</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challenges</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Vendor Landscape</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Landscape disruption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Vendor Analysis</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Vendors covered</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 Appendix</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https://www.researchandmarkets.com/r/qq7re7</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https://www.businesswire.com/news/home/20211130005935/en/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r>
        <w:rPr>
          <w:rFonts w:ascii="times" w:eastAsia="times" w:hAnsi="times" w:cs="times"/>
          <w:b w:val="0"/>
          <w:i w:val="0"/>
          <w:strike w:val="0"/>
          <w:noProof w:val="0"/>
          <w:color w:val="000000"/>
          <w:position w:val="0"/>
          <w:sz w:val="20"/>
          <w:u w:val="none"/>
          <w:vertAlign w:val="baseline"/>
        </w:rPr>
        <w:t xml:space="preserve"> 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30,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Insights on the Bioethanol Global Market to 2025 - Energy Security Concerns are Driving Growth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1130005935/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6C-NV61-DXY3-03K0-00000-00&amp;context=1516831" TargetMode="External" /><Relationship Id="rId9" Type="http://schemas.openxmlformats.org/officeDocument/2006/relationships/hyperlink" Target="https://www.researchandmarkets.com/reports/4985387/global-bioethanol-market-2021-2025?utm_source=BW&amp;utm_medium=PressRelease&amp;utm_code=ns2nsp&amp;utm_campaign=1626403+-+Insights+on+the+Bioethanol+Global+Market+to+2025+-+Energy+Security+Concerns+are+Driving+Growth&amp;utm_exec=jamu273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on the Bioethanol Global Market to 2025 - Energy Security Concerns are Driving Growth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