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Insights on the Liquefied Petroleum Gas Global Market to 2026 - by Source, Application, Supply Mode and Region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26, 2021 Tuesday 10:49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680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"Liquefied Petroleum Gas (LPG) Market: Global Industry Trends, Share, Size, Growth, Opportunity and Forecast 2021-2026"</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liquefied petroleum gas (LPG) market reached a value of US$ 122 Billion in 2020. Looking forward, the market is expected to grow at a CAGR of 4.8% during 2021-2026.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Bharat Petroleum Corporation Limited</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Corporation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Gas Holdings Ltd.</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Corporation</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Origin Energy Limited</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Petroliam Nasional Berhad</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Repsol S.A.</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Keeping in mind the uncertainties of COVID-19, the analyst is continuously tracking and evaluating the direct as well as the indirect influence of the pandemic on different end use industries. These insights are included in the report as a major market contributor.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Liquified petroleum gas (LPG) refers to a non-renewable source of energy commonly used as a portable, clean and non-toxic energy source in various domestic and industrial applications. It is a combination of flammable hydrocarbon gases and volatile hydrocarbons, such as propane, butane and isobutane and is stored in steel vessels, large gas cylinders and tanks. In comparison to natural gas, LPG burns readily in air and has higher heat energy. It also offers various other benefits, such as clean-burning, no soot, easily controllable flame temperatures and minimal sulfur content, thereby making it highly efficient for heating, cooking and automotive applications.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Increasing infrastructural developments across the globe represents one of the key factors driving the growth of the market. Furthermore, the rising environmental consciousness among the masses regarding the benefits of using LPG as an effective alternative to fossil fuels, is creating a positive outlook for the market. In line with this, significant growth in the automotive industry is also driving the market growth. LPG is widely used as an autogas and is a clean and effective source of energy that has lower levels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It is stored in pressurized cylindrical containers for use in agricultural, hospitality, construction and sailing applications. Additionally, improvements in the extraction and refining technologies for natural gases are favoring the market growth. Other factors, including the implementation of various government initiatives to promote the usage of LPG in place of coal, wood and kerosene for household cooking, along with rapid urbanization, especially in developing economies, are anticipated to drive the market further.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has the global liquefied petroleum gas (LPG) market performed so far and how will it perform in the coming years?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has been the impact of COVID-19 on the global liquefied petroleum gas (LPG) market?</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source?</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application?</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supply mode?</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structure of the global liquefied petroleum gas (LPG) market and who are the key players?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Preface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Key Industry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Global Liquefied Petroleum Gas (LPG)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Market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5.4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Market Breakup by Source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Breakup 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Market Breakup by Supply Mode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Market Breakup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SWOT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Price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14.1 Market 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14.2 Key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14.3 Profiles of Key Players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https://www.researchandmarkets.com/r/cwke75</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https://www.businesswire.com/news/home/20211026005663/en/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26,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Insights on the Liquefied Petroleum Gas Global Market to 2026 - by Source, Application, Supply Mode and Region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1026005663/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XW-H5S1-JBG1-849C-00000-00&amp;context=1516831" TargetMode="External" /><Relationship Id="rId9" Type="http://schemas.openxmlformats.org/officeDocument/2006/relationships/hyperlink" Target="https://www.researchandmarkets.com/reports/5442033/liquefied-petroleum-gas-lpg-market-global?utm_source=BW&amp;utm_medium=PressRelease&amp;utm_code=fpt5jf&amp;utm_campaign=1608669+-+Insights+on+the+Liquefied+Petroleum+Gas+Global+Market+to+2026+-+by+Source%2c+Application%2c+Supply+Mode+and+Region&amp;utm_exec=jamu273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on the Liquefied Petroleum Gas Global Market to 2026 - by Source, Application, Supply Mode and Region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