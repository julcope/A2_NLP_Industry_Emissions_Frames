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Releases Human Capital Management Report; Report describes how the company is preparing for the future by strengthening its culture, building a diverse talent pipeline and evolving its benefits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16, 2022 Wednesday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today published its 2021 Human Capital Management Report, a comprehensive look at the company's approach to building a high-performing organization that is ready for the challenges of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goal is to provide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our employees can innovate, collaborate and explore new energy solutions," said Phillips 66 Chairman and CEO Greg Garland. "We want every employee to reach their full potential to better our business, our industry and our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2021 report builds on last year's inaugural report, offering more data and insights on how the company stayed resilient through another year of the pandemic while reinforcing its commitment to inclusion and diversity and aligning its benefits to meet the needs of its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proud of what we've accomplished, and this report is another tool that will hold us accountable for meaningful change," said Sonya Reed, Senior Vice President of Human Resources and Corporate Communications for Phillips 66. "Transparency and data are important to show where we've been, where we are today, and where we aim to go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Phillips 66 report covers, among other things: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key principles that shape the company's human capital management strategy.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progress made to further an inclusive culture where diversity in all its forms can thrive.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66's efforts to build innovative teams and find new ways of working.</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company's approach to actively listening to employees and responding in a meaningful way.</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investment in employee development to build general skills and depth of technical expertise.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full report can be found at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phillips66.com/our-people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14,000 employees committed to safety and operating excellence. Phillips 66 had $56 billion of assets as of Dec. 31, 2021.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https://www.businesswire.com/news/home/20220315006262/en/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Releases Human Capital Management Report; Report describes how the company is preparing for the future by strengthening its culture, building a dive....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amp;esheet=52598278&amp;newsitemid=20220315006262&amp;lan=en-US&amp;anchor=www.phillips66.com&amp;index=2&amp;md5=0a0fb491c6738c0a1e4732897d4c4547" TargetMode="External" /><Relationship Id="rId11" Type="http://schemas.openxmlformats.org/officeDocument/2006/relationships/hyperlink" Target="https://cts.businesswire.com/ct/CT?id=smartlink&amp;url=https%3A%2F%2Ftwitter.com%2FPhillips66Co&amp;esheet=52598278&amp;newsitemid=20220315006262&amp;lan=en-US&amp;anchor=%40Phillips66Co&amp;index=3&amp;md5=44a8f2f8213dd2abc29768b76ca5132e" TargetMode="External" /><Relationship Id="rId12" Type="http://schemas.openxmlformats.org/officeDocument/2006/relationships/hyperlink" Target="https://www.businesswire.com/news/home/20220315006262/en/" TargetMode="External" /><Relationship Id="rId13" Type="http://schemas.openxmlformats.org/officeDocument/2006/relationships/hyperlink" Target="mailto:jeff.dietert@p66.com" TargetMode="External" /><Relationship Id="rId14" Type="http://schemas.openxmlformats.org/officeDocument/2006/relationships/hyperlink" Target="mailto:shannon.m.holy@p66.com" TargetMode="External" /><Relationship Id="rId15" Type="http://schemas.openxmlformats.org/officeDocument/2006/relationships/hyperlink" Target="mailto:thaddeus.f.herrick@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0Y-MXN1-DXY3-007F-00000-00&amp;context=1516831" TargetMode="External" /><Relationship Id="rId9" Type="http://schemas.openxmlformats.org/officeDocument/2006/relationships/hyperlink" Target="https://cts.businesswire.com/ct/CT?id=smartlink&amp;url=https%3A%2F%2Fwww.phillips66.com%2Four-people&amp;esheet=52598278&amp;newsitemid=20220315006262&amp;lan=en-US&amp;anchor=phillips66.com%2Four-people&amp;index=1&amp;md5=847b5796bed0c56ea05830fd8cfbfd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Releases Human Capital Management Report; Report describes how the company is preparing for the future by strengthening its culture, building a diverse talent pipeline and evolving its benefits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