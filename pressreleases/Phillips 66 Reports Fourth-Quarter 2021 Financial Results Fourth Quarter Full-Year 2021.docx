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Fourth-Quarter 2021 Financial Results; Fourth Quarter; Full-Year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28, 2022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4394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fourth-quarter 2021 earnings of $1.3 billion, compared with earnings of $402 million in the third quarter of 2021. Excluding special items of $25 million, the company had adjusted earnings of $1.3 billion in the fourth quarter, compared with third-quarter adjusted earnings of $1.4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2021, our employees maintained focus on operating excellence, while we delivered record earnings in Midstream, Chemicals, and Marketing and Specialties, and experienced improvement in Refining profitability," said Greg Garland, Chairman and CEO of Phillips 66. "Strong cash flow generation allowed us to reinvest in our business, raise the dividend and pay down debt. We continue to focus on returns and disciplined capital allocation. Looking ahead, we are optimistic on economic recovery and the outlook for our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advanced major projects across our portfolio. In Midstream, we began operating the C2G Pipeline and resumed construction of Frac 4 at the Sweeny Hub. In Chemicals, CPChem progressed a portfolio of growth and optimization opportunities, including expansion of its normal alpha olefins business and propylene splitting capacity. At the San Francisco Refinery, we began renewable diesel production and advanced the Rodeo Renewed project. In Marketing, we completed retail investments supporting our product placement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progressed strategic initiatives to position Phillips 66 for a lower-carbon future, including investments in NOVONIX and Shell Rock Soy Processing. We are collaborating with multiple parties to further develop sustainable aviation fuel, batteries, carbon capture and hydrogen opportunities. In addition, we set Scope 1, 2 and 3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reduction targets, reinforcing our ongoing commitment to play an important role in addressing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36"/>
        <w:gridCol w:w="600"/>
        <w:gridCol w:w="1440"/>
        <w:gridCol w:w="236"/>
        <w:gridCol w:w="14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20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20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fourth-quarter 2021 pre-tax income was $593 million, compared with $629 million in the third quarter of 2021. Midstream results in the fourth quarter included asset retirement costs of $70 million related to the shutdown of the Alliance Refinery in connection with plans to convert it to a terminal, $4 million of hurricane-related costs and $1 million of pension settlement expense. Third-quarter results included a $10 million impairment and $3 million of pension settlement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fourth-quarter adjusted pre-tax income was $273 million, compared with $254 million, mainly reflecting the recognition of deferred revenue.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Other adjusted pre-tax income was $284 million in the fourth quarter, compared with $357 million in the third quarter. The decrease was primarily due to lower unrealized investment gains related to NOVONIX Ltd., partially offset by inventory impacts. The increase in value of the company's investment in NOVONIX was $146 million in the fourth quarter, compared with $224 million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LLC generated fourth-quarter adjusted pre-tax income of $111 million, an $80 million increase from the prior quarter. The increase was mainly driven by favorable hedging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920"/>
        <w:gridCol w:w="236"/>
        <w:gridCol w:w="480"/>
        <w:gridCol w:w="960"/>
        <w:gridCol w:w="236"/>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384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21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611</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613</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1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12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fourth-quarter 2021 pre-tax income was $436 million, compared with $631 million in the third quarter of 2021. Chemicals results in the fourth quarter included a $14 million benefit from insurance proceeds associated with winter-storm-related damages, partially offset by a $2 million reduction to equity earnings for pension settlement expense. Third-quarter results included a $2 million reduction to equity earnings for pension settlement expense and $1 million of hurricane-related repair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Olefins and Polyolefins (O&amp;P) business contributed $405 million of adjusted pre-tax income in the fourth quarter, compared with $613 million in the third quarter. The $208 million decrease was primarily due to lower polyethylene margins, reduced sales volumes, as well as increased utility costs. Global O&amp;P utilization was 97% for the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fourth-quarter adjusted pre-tax income of $36 million, compared with $37 million in the third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40"/>
        <w:gridCol w:w="720"/>
        <w:gridCol w:w="1800"/>
        <w:gridCol w:w="240"/>
        <w:gridCol w:w="180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6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7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240" w:type="dxa"/>
            <w:tcBorders>
              <w:bottom w:val="nil"/>
              <w:right w:val="nil"/>
            </w:tcBorders>
            <w:tcMar>
              <w:top w:w="20" w:type="dxa"/>
              <w:bottom w:w="20" w:type="dxa"/>
            </w:tcMar>
            <w:vAlign w:val="top"/>
          </w:tcPr>
          <w:p/>
        </w:tc>
        <w:tc>
          <w:tcPr>
            <w:tcW w:w="3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2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9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2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9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fourth-quarter 2021 pre-tax income of $346 million, compared with a pre-tax loss of $1.1 billion in the third quarter of 2021. Refining results in the fourth quarter included $122 million of asset retirement and exit costs related to the shutdown of the Alliance Refinery in connection with plans to convert it to a terminal, as well as $30 million of hurricane-related costs and $5 million of pension settlement expense. These costs were partially offset by an $88 million reduction in estimated RIN obligations for the 2020 compliance year and other tax benefits of $11 million. Third-quarter results included a $1.3 billion impairment of the Alliance Refinery, $12 million of pension settlement expense and $10 million of hurricane-related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had adjusted pre-tax income of $404 million in the fourth quarter, compared with adjusted pre-tax income of $184 million in the third quarter. The increase was primarily due to higher realized margins and improved volumes, partially offset by higher costs. Fourth-quarter realized margins were $11.60 per barrel, up from $8.57 per barrel. Impacts from lower market crack spreads were more than offset by lower RIN costs from a reduction in the estimated 2021 compliance year obligation and lower RIN prices, as well as favorable inventory impacts and improved clean product differentials.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turnaround costs for the fourth quarter were $106 million, compared with third-quarter costs of $81 million. Crude utilization rate was 90% and clean product yield was 86% in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480"/>
        <w:gridCol w:w="1200"/>
        <w:gridCol w:w="236"/>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5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8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w:t>
            </w:r>
          </w:p>
        </w:tc>
        <w:tc>
          <w:tcPr>
            <w:tcW w:w="1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4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14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fourth-quarter 2021 pre-tax income was $498 million, compared with $545 million in the third quarter of 2021. M&amp;S results included $1 million and $2 million of pension settlement expense in the fourth quarter and third quarter,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pre-tax income for Marketing and Other was $402 million in the fourth quarter, a decrease of $52 million from the third quarter. The decrease was primarily due to lower marketing fuel margins and volumes, as well as higher costs. Refined product exports in the fourth quarter were 166,000 barrels per day (BPD).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Specialties generated fourth-quarter adjusted pre-tax income of $97 million, up from $93 million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36"/>
        <w:gridCol w:w="840"/>
        <w:gridCol w:w="1200"/>
        <w:gridCol w:w="236"/>
        <w:gridCol w:w="12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21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Loss</w:t>
            </w:r>
          </w:p>
        </w:tc>
        <w:tc>
          <w:tcPr>
            <w:tcW w:w="120" w:type="dxa"/>
            <w:tcBorders>
              <w:bottom w:val="nil"/>
              <w:right w:val="nil"/>
            </w:tcBorders>
            <w:tcMar>
              <w:top w:w="20" w:type="dxa"/>
              <w:bottom w:w="20" w:type="dxa"/>
            </w:tcMar>
            <w:vAlign w:val="top"/>
          </w:tcPr>
          <w:p/>
        </w:tc>
        <w:tc>
          <w:tcPr>
            <w:tcW w:w="30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2021</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2021</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18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fourth-quarter 2021 pre-tax costs were $246 million, compared with pre-tax costs of $231 million in the third quarter of 2021. Pre-tax costs included $1 million of pension settlement expense in both the fourth and third 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Corporate and Other, the $15 million increase in adjusted pre-tax loss was driven by higher employee-related costs and net interest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$1.8 billion in cash from operations in the fourth quarter of 2021, including cash distributions from equity affiliates of $757 million. Excluding working capital impacts, operating cash flow was $1.4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funded $597 million of capital expenditures and investments, paid $403 million in dividends and repaid $450 million of floating rate senior notes due 2024. Additionally, Phillips 66 closed its public offering of $1 billion in senior unsecured notes due 2052 and used the proceeds to redeem $1 billion in senior notes due April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2021, Phillips 66 generated $6.0 billion in cash from operations, funded $1.9 billion in capital expenditures, distributed $1.6 billion to shareholders and paid down $1.5 billion in debt.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2021, Phillips 66 had $8.8 billion of liquidity, reflecting $3.1 billion of cash and cash equivalents and approximately $5.7 billion of total committed capacity under revolving credit facilities. Consolidated debt was $14.4 billion at Dec. 31, 2021, including $3.9 billion at Phillips 66 Partners. The company's consolidated debt-to-capital ratio was 40% and its net debt-to-capital ratio was 34%.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Phillips 66 entered into an agreement to acquire all of the limited partner interests in Phillips 66 Partners not already owned by Phillips 66 and its affiliates. The transaction is expected to close in the first quarter of 2022. Upon closing, the Partnership will be a wholly owned subsidiary of Phillips 66 and will no longer be a publicly traded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Phillips 66 Partners began commercial operations of the C2G Pipeline, a 16 inch ethane pipeline that connects its Clemens Caverns storage facility to petrochemical facilities in Gregory, Texas, near Corpus Christi. The pipeline is backed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the Sweeny Hub, Frac 4 is expected to be completed in the fourth quarter of 2022, adding 150,000 BPD of capacity. Upon completion, total Sweeny Hub fractionation capacity will be 550,000 BPD. The fractionators are supported by long-term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 is pursuing a portfolio of high-return growth projects: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Growing its normal alpha olefins business with a second world-scale unit to produce 1-hexene, a critical component in high-performance polyethylene. The 586 million pounds per year unit will be located in Old Ocean, Texas. The project will utilize CPChem's proprietary technology and startup is expected in 2023.</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Expanding CPChem's propylene splitting capacity by 1 billion pounds per year with a new unit located at its Cedar Bayou facility. Startup is expected in 2023.</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Continuing development of world-scale petrochemical facilities on the U.S. Gulf Coast and in Ras Laffan, Qatar, jointly with Qatar Energy. CPChem expects to make a final investment decision for its U.S. Gulf Coast project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late 2021, CPChem completed its first commercial sales of Marlex® Anew(TM) Circular Polyethylene, which uses advanced recycling technology to convert difficult-to-recycle plastic waste into high-quality raw materials. In addition, CPChem successfully processed pyrolysis oil in a certified commercial-scale trial and is working to further expand production volumes, targeting annual production of 1 billion pounds of circular polyethylene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advancing its plans at the San Francisco Refinery in Rodeo, California, to meet the growing demand for renewable fuels. The Rodeo Renewed refinery conversion project is expected to be finished in early 2024, subject to permitting and approvals. Upon completion, the facility will initially have over 50,000 BPD (800 million gallons per year) of renewable fuel production capacity.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lower-carbon transportation fuels. Phillips 66 will distribute its renewable diesel through new and existing channels, including approximately 600 branded retail sites in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Marketing, Phillips 66 acquired a commercial fleet fueling business in California, providing further placement opportunities for renewable diesel production to end-use customers. In December, the company's retail joint venture in the Central region acquired 85 additional sites, bringing the total to approximately 200 sites acquired in 2021. These sites will enable long-term placement of Phillips 66 refinery production while extending participation in the retail value chain. In Switzerland, the Phillips 66 COOP retail joint venture is continuing to add hydrogen fueling stations. Phillips 66 is exploring additional opportunities to invest in hydrogen and electric vehicle charging to support European low-carbon goals and meet growing demand for sustainable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is leveraging its Emerging Energy efforts to advance its lower-carbon strategy. Recent activities include: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technical development agreement with NOVONIX to accelerate the development of next-generation materials for the U.S. battery supply chain. Phillips 66 has a 16% stake in NOVONIX, a company that develops technology and supplies materials for lithium-ion batteries.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multi-year sustainable aviation fuel (SAF) supply agreement with British Airways to supply SAF produced by the Phillips 66 Humber Refinery.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collaboration to develop low-carbon hydrogen opportunities through a memorandum of understanding with Plug Power Inc., a leading provider of global green hydrogen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Webcast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EST to discuss the company's fourth-quarter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36"/>
        <w:gridCol w:w="600"/>
        <w:gridCol w:w="840"/>
        <w:gridCol w:w="840"/>
        <w:gridCol w:w="236"/>
        <w:gridCol w:w="8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(691)</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4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Income (Loss)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1,750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3,502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(582)</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Income tax expense (benefit)</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10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2,521</w:t>
            </w:r>
          </w:p>
        </w:tc>
        <w:tc>
          <w:tcPr>
            <w:tcW w:w="120" w:type="dxa"/>
            <w:tcBorders>
              <w:right w:val="nil"/>
            </w:tcBorders>
            <w:tcMar>
              <w:top w:w="20" w:type="dxa"/>
              <w:bottom w:w="20" w:type="dxa"/>
            </w:tcMar>
            <w:vAlign w:val="top"/>
          </w:tcPr>
          <w:p/>
        </w:tc>
        <w:tc>
          <w:tcPr>
            <w:tcW w:w="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10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Headquartered in Houston, the company has 14,000 employees committed to safety and operating excellence. Phillips 66 had $56 billion of assets as of Dec. 31, 2021.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the impact of adverse market conditions or other similar risks to those identified herein affecting PSXP,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Information-This news release includes the terms "adjusted earnings (loss)," "adjusted earnings (loss) per share" and "adjusted pre-tax income (loss)." These are non-GAAP financial measures that are included to help facilitate comparisons of operating performance across periods and to help facilitate comparisons with other companies in our industry, by excluding items that do not reflect the core operating results of our businesses in the current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total consolidated earnings (loss) refer to net income (loss)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36"/>
        <w:gridCol w:w="600"/>
        <w:gridCol w:w="600"/>
        <w:gridCol w:w="600"/>
        <w:gridCol w:w="236"/>
        <w:gridCol w:w="72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6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36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5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Consolidated Earnings (Loss) to Adjusted Earnings (Loss)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1,496</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2,521</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(507)</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share of common stock (dollars)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668</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1,902</w:t>
            </w:r>
          </w:p>
        </w:tc>
        <w:tc>
          <w:tcPr>
            <w:tcW w:w="1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600"/>
        <w:gridCol w:w="840"/>
        <w:gridCol w:w="840"/>
        <w:gridCol w:w="236"/>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2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42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40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6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Segment Pre-Tax Income (Loss) to Adjusted Pre-Tax Income (Loss)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Winter-storm-related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Alliance shutdown-related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(3,332)</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1,809</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Hurricane-related costs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499</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1,815</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pre-tax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(245)</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(970)</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generally tax effect taxable U.S.-based special items using a combined federal and state annual statutory income tax rate of approximately 25%.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 2021 and Q3 2021 are based on adjusted weighted-average diluted shares of 441,418 thousand and 441,454 thousand, respectively. Other periods are based on the same weighted-average diluted shares outstanding as that used in the GAAP diluted earnings per share calculation. Income allocated to participating securities, if applicable, in the adjusted earnings per share calculation is the same as that used in the GAAP diluted earnings per share calculation.</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related to the shutdown of the Alliance Refinery totaled $192 million pre-tax. Shutdown-related costs recorded in the Refining segment include asset retirements of $91 million pre-tax recorded in depreciation and amortization expense and pre-tax charges for severance and other exit costs of $31 million. Shutdown-related costs in the Midstream segment include asset retirements of $70 million pre-tax recorded in depreciation and amortization expense.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tc>
        <w:tc>
          <w:tcPr>
            <w:tcW w:w="20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2021</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204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14,448</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2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21,637</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2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40 %</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3,147</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Debt-to-Capital Ratio</w:t>
            </w:r>
          </w:p>
        </w:tc>
        <w:tc>
          <w:tcPr>
            <w:tcW w:w="24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34 %</w:t>
            </w:r>
          </w:p>
        </w:tc>
      </w:tr>
      <w:tr>
        <w:tblPrEx>
          <w:tblW w:w="0" w:type="auto"/>
          <w:jc w:val="center"/>
          <w:tblLayout w:type="fixed"/>
          <w:tblCellMar>
            <w:left w:w="108" w:type="dxa"/>
            <w:right w:w="108" w:type="dxa"/>
          </w:tblCellMar>
        </w:tblPrEx>
        <w:trPr>
          <w:jc w:val="center"/>
        </w:trPr>
        <w:tc>
          <w:tcPr>
            <w:tcW w:w="9240" w:type="dxa"/>
            <w:gridSpan w:val="3"/>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840"/>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920" w:type="dxa"/>
            <w:gridSpan w:val="4"/>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Taxes other than income taxes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amortization and impairments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affiliates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segment expense, net</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Proportional share of refining gross margins contributed by equity affiliates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Regulatory compliance costs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2,055</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processed inputs (thousands of barrels)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155,382</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168,739</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(thousands of barrels)*</w:t>
            </w: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177,118</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188,958</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(dollars per barrel)***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11.60</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8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total processed inputs include our proportional share of processed inputs of an equity affiliate.</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0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taxes divided by total processed inputs.</w:t>
            </w: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***Realized refining margins per barrel, as presented, are calculated using the underlying realized refining margin amounts, in dollars, divided by adjusted total processed inputs, in barrels. As such, recalculated per barrel amounts using the rounded margins and barrels presented may differ from the presented per barrel amounts.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https://www.businesswire.com/news/home/20220126006020/en/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Fourth-Quarter 2021 Financial Results; Fourth Quarter; Full-Year 2021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phillips66.com%2Fsupplemental&amp;esheet=52569394&amp;newsitemid=20220126006020&amp;lan=en-US&amp;anchor=www.phillips66.com%2Fsupplemental&amp;index=2&amp;md5=4fa2ad873f60b2a9efc00fbfc17f55f9" TargetMode="External" /><Relationship Id="rId11" Type="http://schemas.openxmlformats.org/officeDocument/2006/relationships/hyperlink" Target="https://cts.businesswire.com/ct/CT?id=smartlink&amp;url=http%3A%2F%2Fwww.phillips66.com&amp;esheet=52569394&amp;newsitemid=20220126006020&amp;lan=en-US&amp;anchor=www.phillips66.com&amp;index=3&amp;md5=8a74da69782304f0e9bfadd4638b78bf" TargetMode="External" /><Relationship Id="rId12" Type="http://schemas.openxmlformats.org/officeDocument/2006/relationships/hyperlink" Target="https://cts.businesswire.com/ct/CT?id=smartlink&amp;url=https%3A%2F%2Ftwitter.com%2FPhillips66Co&amp;esheet=52569394&amp;newsitemid=20220126006020&amp;lan=en-US&amp;anchor=%40Phillips66Co&amp;index=4&amp;md5=c34595b4db26b3d5c86348f3ee1c768d" TargetMode="External" /><Relationship Id="rId13" Type="http://schemas.openxmlformats.org/officeDocument/2006/relationships/hyperlink" Target="https://www.businesswire.com/news/home/20220126006020/en/" TargetMode="External" /><Relationship Id="rId14" Type="http://schemas.openxmlformats.org/officeDocument/2006/relationships/hyperlink" Target="mailto:jeff.dietert@p66.com" TargetMode="External" /><Relationship Id="rId15" Type="http://schemas.openxmlformats.org/officeDocument/2006/relationships/hyperlink" Target="mailto:shannon.m.holy@p66.com" TargetMode="External" /><Relationship Id="rId16" Type="http://schemas.openxmlformats.org/officeDocument/2006/relationships/hyperlink" Target="mailto:thaddeus.f.herrick@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X-Y571-DXY3-00GV-00000-00&amp;context=1516831" TargetMode="External" /><Relationship Id="rId9" Type="http://schemas.openxmlformats.org/officeDocument/2006/relationships/hyperlink" Target="https://cts.businesswire.com/ct/CT?id=smartlink&amp;url=http%3A%2F%2Fwww.phillips66.com%2Finvestors&amp;esheet=52569394&amp;newsitemid=20220126006020&amp;lan=en-US&amp;anchor=www.phillips66.com%2Finvestors&amp;index=1&amp;md5=211fe2988e71ffce0aee5dc30566d36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Fourth-Quarter 2021 Financial Results; Fourth Quarter; Full-Year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