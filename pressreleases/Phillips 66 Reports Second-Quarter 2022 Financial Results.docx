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Second-Quarter 2022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29, 2022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3702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company, announces second-quarter 2022 earnings of $3.2 billion, compared with earnings of $582 million in the first quarter of 2022. Excluding special items of $118 million, the company had adjusted earnings of $3.3 billion in the second quarter, compared with first-quarter adjusted earnings of $595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earnings reflect the strong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during the second quarter driven by a tight global product supply and demand balance," said Mark Lashier, President and CEO of Phillips 66. "We are focused on reliably providing critical energy products, including transportation fuels, to meet peak summer demand. We also advanced strategic capital projects to help meet the growing demand for renewable fuels and NGLs.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"During the second quarter, we paid down $1.5 billion of debt, increased our dividend and resumed share repurchases. Additionally, we are transforming our business to achieve sustained annual cost savings of at least $700 million to ensure we remain competitive in any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will continue to prioritize operating excellence and disciplined capital allocation."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236"/>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$ 250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NOVONIX</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$ 292</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5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second-quarter 2022 pre-tax income was $292 million, compared with $242 million in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second-quarter adjusted pre-tax income was $250 million, compared with adjusted pre-tax income of $278 million in the first quarter. The decrease was mainly due to lower equity earnings driven by reduced Bakken Pipeline crude volumes associated with winter storm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$152 million in the second quarter, compared with adjusted pre-tax income of $91 million in the first quarter. The increase was attributable to improved margins and volumes at the Sweeny Hub and higher equity earnings from the Sand Hills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second-quarter adjusted pre-tax income of $130 million, a $99 million increase from the prior quarter. The increase was mainly driven by improved gathering and processing results and hedging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second quarter, the fair value of the company's investment in NOVONIX, Ltd., decreased by $240 million compared with a $158 million decrease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840"/>
        <w:gridCol w:w="840"/>
        <w:gridCol w:w="236"/>
        <w:gridCol w:w="8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0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$ 273</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second-quarter 2022 pre-tax income was $273 million, compared with $396 million in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$216 million of adjusted pre-tax income in the second quarter, compared with $377 million in the first quarter. The $161 million decrease was primarily due to lower margins resulting from higher feedstock costs, as well as increased utility and turnaround costs. Global O&amp;P utilization was 94%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second-quarter adjusted pre-tax income of $59 million, compared with $32 million in the first quarter. The $27 million increase was primarily due to higher margins and equity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$11 million decrease in Other adjusted costs in the second quarter mainly reflects lower employee-related expenses and higher capitalized interest related to growth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680"/>
        <w:gridCol w:w="1680"/>
        <w:gridCol w:w="2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9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2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2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$ 3,036</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2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3,132</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second-quarter 2022 pre-tax income was $3.0 billion, compared with pre-tax income of $123 million in the first quarter of 2022. Refining results in the first quarter included $17 million of hurricane-related maintenance and repair costs. Refining results in the second quarter included $70 million of costs related to the finalization of RIN obligations for prior year compliance periods and $26 million of costs related to the conversion of the Alliance Refinery to a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Refining was $3.1 billion in the second quarter, compared with adjusted pre-tax income of $140 million in the first quarter. The improvement was primarily due to higher realized margins driven by market crack spreads. The composite global market crack increased to $46.72 per barrel, up from $21.93 per barrel in the first quarter. Realized margins were $28.31 per barrel in the second quarter, up from $10.55 per barrel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second quarter were $223 million, compared with first-quarter costs of $102 million. Crude utilization rate was 90% and clean product yield was 83% in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080"/>
        <w:gridCol w:w="1080"/>
        <w:gridCol w:w="236"/>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$ 656</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$ 765</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second-quarter 2022 pre-tax income was $765 million, compared with $316 million in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$656 million in the second quarter, an increase of $453 million from the first quarter. The increase was mainly due to higher realized fuel margins including inventory impacts. Refined product exports in the second quarter were 153,000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second-quarter adjusted pre-tax income of $109 million, in line with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200"/>
        <w:gridCol w:w="1200"/>
        <w:gridCol w:w="236"/>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(260)</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second-quarter 2022 pre-tax costs were $260 million, compared with pre-tax costs of $249 million in the first quarter of 2022. Pre-tax costs in the second quarter included business transformation restructuring costs of $25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loss was $235 million in second-quarter 2022. The decrease in the second quarter was mainly driven by lower administrative and net interest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$1.8 billion in cash from operations in the second quarter of 2022, including cash distributions from equity affiliates of $527 million. Excluding working capital impacts, operating cash flow was $3.6 billion. The working capital impact was primarily due to higher accounts receivable.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company repaid $1.5 billion of debt and funded $467 million of dividends, $66 million of share repurchases and $376 million of capital expenditures and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2022, Phillips 66 had $7.8 billion of liquidity, reflecting $2.8 billion of cash and cash equivalents and approximately $5.0 billion of total committed capacity under the company's revolving credit facility. Consolidated debt was $13.0 billion at June 30, 2022. The company's consolidated debt-to-capital ratio was 35% and its net debt-to-capital ratio was 29%.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continuing its business transformation that will enable sustainable cost reductions of at least $700 million annually across the enterprise. Phillips 66 will provide a business transformation and strategy update at its investor day in New York City on November 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was awarded the American Petroleum Institute's (API) large operator Distinguished Pipeline Safety Award for the second consecutive year. In addition, the company received the Platinum Safety Award in the large-company division from the International Liquid Terminals Association.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Frac 4 startup is expected late in the third quarter of 2022, adding 150,000 BPD of capacity. The total project cost is expected to be approximately $525 million. Upon completion, total Sweeny Hub fractionation capacity will be 550,000 BPD. The fractionators are supported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pursuing a portfolio of high-return growth projects: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its normal alpha olefins business with a second world-scale unit to produce 1-hexene, a critical component in high-performance polyethylene. Construction is underway on the 586 million pounds per year unit located in Old Ocean, Texas. The project utilizes CPChem's proprietary technology. Startup is expected in the second half of 2023.</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Expanding propylene splitting capacity by 1 billion pounds per year with a new unit located at its Cedar Bayou facility. Startup is expected in the second half of 2023.</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polyalphaolefins capacity production in Belgium by over 130 million pounds per year. Startup is expected in 2024.</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Continuing development of world-scale petrochemical facilities on the U.S. Gulf Coast and in Ras Laffan, Qatar, jointly with Qatar Energy. CPChem expects to make a final investment decision for its U.S. Gulf Coast project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Refining, Phillips 66 made a final investment decision to convert its San Francisco Refinery in Rodeo, California, into one of the world's largest renewable fuels facilities. The Rodeo Renewed refinery conversion project is expected to begin commercial operations in the first quarter of 2024. Upon completion, the facility will have over 50,000 BPD (800 million gallons per year) of renewable fuel production capacity.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 carbon-intensity transportation fuels. The total project is anticipated to cost approximately $850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subsidiaries of Phillips 66 and H2 Energy Europe recently formed JET H2 Energy Austria GmbH (JET H2 Energy), a 50-50 joint venture to develop approximately 250 retail hydrogen refueling stations across Germany, Austria and Denmark by 2026. JET H2 Energy's network of hydrogen refueling stations will include existing Phillips 66's JET® branded retail stations as well as new locations on major transport routes.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published its 2022 Sustainability Report in June. The report includes a detailed analysis of the company's climate-related risks and opportunities as well as performance data on various environmental, social and governance matters. To view Phillips 66's 2022 Sustainability Report, go to </w:t>
      </w:r>
      <w:hyperlink r:id="rId9" w:history="1">
        <w:r>
          <w:rPr>
            <w:rFonts w:ascii="times" w:eastAsia="times" w:hAnsi="times" w:cs="times"/>
            <w:b w:val="0"/>
            <w:i/>
            <w:strike w:val="0"/>
            <w:noProof w:val="0"/>
            <w:color w:val="0077CC"/>
            <w:position w:val="0"/>
            <w:sz w:val="20"/>
            <w:u w:val="single"/>
            <w:shd w:val="clear" w:color="auto" w:fill="FFFFFF"/>
            <w:vertAlign w:val="baseline"/>
          </w:rPr>
          <w:t>phillips66.com/sustainability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second-quarter performance and provide an update on strategic initiatives. To access the webcast and view related presentation materials, go to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840"/>
        <w:gridCol w:w="600"/>
        <w:gridCol w:w="840"/>
        <w:gridCol w:w="236"/>
        <w:gridCol w:w="6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3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$ 292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$ 3,167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3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$ 292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$ 3,285</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3,880</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3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3"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4"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"anticipated," "estimated," "expected," "planned," "scheduled,"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(loss) or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840"/>
        <w:gridCol w:w="600"/>
        <w:gridCol w:w="840"/>
        <w:gridCol w:w="236"/>
        <w:gridCol w:w="6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38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38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22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4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$ 3,167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Restructuring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$ 3,285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$ 6.53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$ 6.77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$ 292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$ 292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$ 3,036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$ 3,132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3,272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$ 765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(260)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Restructuring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 is based on adjusted weighted-average diluted shares of 450,129 thousand.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r>
        <w:tblPrEx>
          <w:tblW w:w="0" w:type="auto"/>
          <w:jc w:val="center"/>
          <w:tblLayout w:type="fixed"/>
          <w:tblCellMar>
            <w:left w:w="108" w:type="dxa"/>
            <w:right w:w="108" w:type="dxa"/>
          </w:tblCellMar>
        </w:tblPrEx>
        <w:trPr>
          <w:jc w:val="center"/>
        </w:trPr>
        <w:tc>
          <w:tcPr>
            <w:tcW w:w="87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gridSpan w:val="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related to the shutdown of the Alliance Refinery totaled $26 million pre-tax in the second quarter of 2022. Shutdown-related costs recorded in the Refining segment include pre-tax charges for the disposal of materials and supplies of $20 million and asset retirements of $6 million recorded in depreciation and amortization expense.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$ 12,969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24,573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$ 2,809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29 %</w:t>
            </w: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$ 3,036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1,092</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expense, net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$ 4,904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1,807</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155,211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152,734</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173,205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171,310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$ 19.56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$ 28.31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 divided by total processed inputs.</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https://www.businesswire.com/news/home/20220727006168/en/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Second-Quarter 2022 Financial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investor.phillips66.com%2Finvestors%2F&amp;esheet=52794110&amp;newsitemid=20220727006168&amp;lan=en-US&amp;anchor=phillips66.com%2Finvestors&amp;index=2&amp;md5=83ae2408c3a201ebce8d0790518eeae6" TargetMode="External" /><Relationship Id="rId11" Type="http://schemas.openxmlformats.org/officeDocument/2006/relationships/hyperlink" Target="https://cts.businesswire.com/ct/CT?id=smartlink&amp;url=http%3A%2F%2Fphillips66.com%2Fsupplemental&amp;esheet=52794110&amp;newsitemid=20220727006168&amp;lan=en-US&amp;anchor=phillips66.com%2Fsupplemental&amp;index=3&amp;md5=b13b724981138905142f6e250b9b3add" TargetMode="External" /><Relationship Id="rId12" Type="http://schemas.openxmlformats.org/officeDocument/2006/relationships/hyperlink" Target="https://cts.businesswire.com/ct/CT?id=smartlink&amp;url=https%3A%2F%2Fwww.phillips66.com%2F&amp;esheet=52794110&amp;newsitemid=20220727006168&amp;lan=en-US&amp;anchor=phillips66.com&amp;index=4&amp;md5=be8c228466bedbecdd57181664bdee84" TargetMode="External" /><Relationship Id="rId13" Type="http://schemas.openxmlformats.org/officeDocument/2006/relationships/hyperlink" Target="https://cts.businesswire.com/ct/CT?id=smartlink&amp;url=https%3A%2F%2Fwww.linkedin.com%2Fcompany%2Fphillips66co&amp;esheet=52794110&amp;newsitemid=20220727006168&amp;lan=en-US&amp;anchor=LinkedIn&amp;index=5&amp;md5=522b0cc47d4d15d120672f0a6d7c217b" TargetMode="External" /><Relationship Id="rId14" Type="http://schemas.openxmlformats.org/officeDocument/2006/relationships/hyperlink" Target="https://cts.businesswire.com/ct/CT?id=smartlink&amp;url=https%3A%2F%2Ftwitter.com%2Fphillips66co&amp;esheet=52794110&amp;newsitemid=20220727006168&amp;lan=en-US&amp;anchor=Twitter&amp;index=6&amp;md5=37d75c8d374e7d03b0f702b818d5ce19" TargetMode="External" /><Relationship Id="rId15" Type="http://schemas.openxmlformats.org/officeDocument/2006/relationships/hyperlink" Target="https://www.businesswire.com/news/home/20220727006168/en/" TargetMode="External" /><Relationship Id="rId16" Type="http://schemas.openxmlformats.org/officeDocument/2006/relationships/hyperlink" Target="mailto:jeff.dietert@p66.com" TargetMode="External" /><Relationship Id="rId17" Type="http://schemas.openxmlformats.org/officeDocument/2006/relationships/hyperlink" Target="mailto:shannon.m.holy@p66.com" TargetMode="External" /><Relationship Id="rId18" Type="http://schemas.openxmlformats.org/officeDocument/2006/relationships/hyperlink" Target="mailto:thaddeus.f.herrick@p66.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R-FTF1-DXY3-04J9-00000-00&amp;context=1516831" TargetMode="External" /><Relationship Id="rId9" Type="http://schemas.openxmlformats.org/officeDocument/2006/relationships/hyperlink" Target="https://cts.businesswire.com/ct/CT?id=smartlink&amp;url=http%3A%2F%2Fwww.phillips66.com%2Fsustainability&amp;esheet=52794110&amp;newsitemid=20220727006168&amp;lan=en-US&amp;anchor=phillips66.com%2Fsustainability&amp;index=1&amp;md5=9746cb0eafbef66a44d54f01d11529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Second-Quarter 2022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