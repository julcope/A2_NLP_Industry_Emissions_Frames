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Pipeline and Plains GP Holdings Announce Timing of Second-Quarter 2022 Earnings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7, 2022 Thursday 2:31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CALENDAR OF EVENTS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July  07, 2022  (GLOBE NEWSWIRE) -- Plains All American Pipeline, L.P. (Nasdaq: PAA) and Plains GP Holdings (Nasdaq: PAGP) announced they will release second-quarter 2022 earnings after market close on Wednesday, August 3, 2022 and will hold a joint webcast on the same day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Second-quarter 2022 earnings webcast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Wednesday, August 3, 2022 5:30 p.m. ET; 4:30 p.m. 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Where: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https://edge.media-server.com/mmc/p/5ttt3v92</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Live over the internet – log on at either of the addresses above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Specific items we intend to address on the call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PAA's second-quarter 2022 performance;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Capitalization and liquidity; and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Financial and operating guidance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slide presentation accompanying the conference call materials will be posted prior to the call at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xml:space="preserve"> under the “Investor Relations” sections of the website (Navigate to: Investor Relations / either “PAA” or “PAGP” / News &amp; Events / Quarterly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 audio replay will be available on the website after the call. Additionally, a transcript will be included within the 2Q22 Earnings Package found within the “Investor Kit” section of the above referenced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6 million barrels per day of crude oil and NGL.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GladsteinDirector, Investor Relations(866) 809-1291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Millik Manager, Investor Relations (866) 809-1291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7,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Pipeline and Plains GP Holdings Announce Timing of Second-Quarter 2022 Earnings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hyperlink" Target="https://edge.media-server.com/mmc/p/5ttt3v92"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W3-W2S1-F15X-253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August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