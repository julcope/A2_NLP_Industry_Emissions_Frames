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Plains All American Pipeline and Plains GP Holdings Announce Timing of Third-Quarter 2022 Earnings &amp; Quarterly Earnings Timing for 2023</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10, 2022 Monday 1:41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CALENDAR OF EVENTS; CONFERENCE CALLS/ WEBCASTS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550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HOUSTON, Oct.  10, 2022  (GLOBE NEWSWIRE) -- Plains All American Pipeline, L.P. (Nasdaq: PAA) and Plains GP Holdings (Nasdaq: PAGP) announced they will release third-quarter 2022 earnings after market close on Wednesday, November 2, 2022 and will hold a joint webcast on the same day as follows: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Third-quarter 2022 earnings webcast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When: Wednesday, November 2, 2022 5:30 p.m. ET; 4:30 p.m. CT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Where: </w:t>
      </w:r>
      <w:hyperlink r:id="rId10" w:history="1">
        <w:r>
          <w:rPr>
            <w:rFonts w:ascii="times" w:eastAsia="times" w:hAnsi="times" w:cs="times"/>
            <w:b w:val="0"/>
            <w:i/>
            <w:strike w:val="0"/>
            <w:noProof w:val="0"/>
            <w:color w:val="0077CC"/>
            <w:position w:val="0"/>
            <w:sz w:val="20"/>
            <w:u w:val="single"/>
            <w:shd w:val="clear" w:color="auto" w:fill="FFFFFF"/>
            <w:vertAlign w:val="baseline"/>
          </w:rPr>
          <w:t>www.plains.com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https://edge.media-server.com/mmc/p/u9gkztmh</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 Live over the internet – log on at either of the addresses above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Specific items we intend to address on the call include:</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PAA's third-quarter 2022 performance;</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Capitalization and liquidity; and</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Financial and operating guidance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slide presentation accompanying the conference call materials will be posted prior to the call at </w:t>
      </w:r>
      <w:hyperlink r:id="rId10" w:history="1">
        <w:r>
          <w:rPr>
            <w:rFonts w:ascii="times" w:eastAsia="times" w:hAnsi="times" w:cs="times"/>
            <w:b w:val="0"/>
            <w:i/>
            <w:strike w:val="0"/>
            <w:noProof w:val="0"/>
            <w:color w:val="0077CC"/>
            <w:position w:val="0"/>
            <w:sz w:val="20"/>
            <w:u w:val="single"/>
            <w:shd w:val="clear" w:color="auto" w:fill="FFFFFF"/>
            <w:vertAlign w:val="baseline"/>
          </w:rPr>
          <w:t>www.plains.com</w:t>
        </w:r>
      </w:hyperlink>
      <w:r>
        <w:rPr>
          <w:rFonts w:ascii="times" w:eastAsia="times" w:hAnsi="times" w:cs="times"/>
          <w:b w:val="0"/>
          <w:i w:val="0"/>
          <w:strike w:val="0"/>
          <w:noProof w:val="0"/>
          <w:color w:val="000000"/>
          <w:position w:val="0"/>
          <w:sz w:val="20"/>
          <w:u w:val="none"/>
          <w:vertAlign w:val="baseline"/>
        </w:rPr>
        <w:t xml:space="preserve"> under the “Investor Relations” sections of the website (Navigate to: Investor Relations / either “PAA” or “PAGP” / News &amp; Events / Quarterly Earnings).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 audio replay will be available on the website after the call. Additionally, a transcript will be included within the 3Q22 Earnings Package found within the “Investor Kit” section of the above referenced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PAA and PAGP also announced plans to release quarterly earnings and hold their earnings webcasts and conference calls during 2023 according to the following schedule:</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Fourth-Quarter and Full-Year 2022 Earnings - Wednesday, February 8, 2023:  </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Earnings release to be issued after Nasdaq market close; webcast and conference call to be held at 5:30 p.m. ET</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First-Quarter 2023 Earnings – Wednesday, May 3, 2023:  </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Earnings release to be issued after Nasdaq market close; webcast and conference call to be held at 5:30 p.m. ET</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Second-Quarter 2023 Earnings – Wednesday, August 2, 2023:  </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Earnings release to be issued after Nasdaq market close; webcast and conference call to be held at 5:30 p.m. ET</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Third-Quarter 2023 Earnings – Wednesday, November 1, 2023:  </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Earnings release to be issued after Nasdaq market close; webcast and conference call to be held at 5:30 p.m. 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dates and times reflected above are subject to change. Any timing updates along with participation instructions for the webcasts will be provided via press release prior to each quarterly earnings announcement.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PAA is a publicly traded master limited partnership that owns and operates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provides logistics services for crude oil and natural gas liquids (NGL). PAA owns an extensive network of pipeline gathering and transportation systems, in addition to terminalling, storage, processing, fractionation and other infrastructure assets serving key producing basins, transportation corridors and major market hubs and export outlets in the United States and Canada. On average, PAA handles more than 7 million barrels per day of crude oil and NGL.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PAGP is a publicly traded entity that owns an indirect, non-economic controlling general partner interest in PAA and an indirect limited partner interest in PAA, one of the largest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logistics companies in North America.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PAA and PAGP are headquartered in Houston, Texas. More information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www.plains.com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GladsteinDirector, Investor Relations(866) 809-1291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MillikManager, Investor Relations(866) 809-1291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10,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Plains All American Pipeline and Plains GP Holdings Announce Timing of Third-Quarter 2022 Earnings &amp; Quarterly Earnings Timing for 2023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plains.com" TargetMode="External" /><Relationship Id="rId11" Type="http://schemas.openxmlformats.org/officeDocument/2006/relationships/hyperlink" Target="https://edge.media-server.com/mmc/p/u9gkztmh"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KB-XYF1-JDPV-B1J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Kayne Anderson Energy Infrastructure Fund Provides Unaudited Balance Sheet Information and Announces its Net Asset Value and Asset Coverage Ratios at January 31,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