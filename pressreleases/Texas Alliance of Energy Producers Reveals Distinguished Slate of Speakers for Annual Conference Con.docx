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0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Texas Alliance of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Producers Reveals Distinguished Slate of Speakers for Annual Conference; Conference agenda features leading voices in the oil and gas industry, spanning regulatory, legislative, policy, corporate, and economic arenas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GlobeNewswire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3, 2021 Friday 6:32 AM PT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2021 GlobeNewswire,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15.97pt;height:68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CALENDAR OF EVENTS; OTHER NEWS; POLITICS; TRADE SHOW; PRESS RELEASES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430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Austin, Texas, Sept.  03, 2021  (GLOBE NEWSWIRE) -- The Texas Alliance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 has gathered an impressive list of speakers for its Annual Conference, to be held Sept. 14-15 at the Hotel Drover in Fort Worth, Texas. The following professionals, representing a broad spectrum of the oil and gas industry as well as institutions that impact it, will address the audience during the main conference on Wednesday, Sept. 15:</w:t>
      </w:r>
    </w:p>
    <w:p>
      <w:pPr>
        <w:keepNext w:val="0"/>
        <w:numPr>
          <w:numId w:val="1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Vicente Gonzalez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U.S. Congressman (Texas’ 15th District); Founder and Chair, House Democrat Oil and Gas Caucus</w:t>
      </w:r>
    </w:p>
    <w:p>
      <w:pPr>
        <w:keepNext w:val="0"/>
        <w:numPr>
          <w:numId w:val="2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Christi Craddick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Chair, Texas Railroad Commission</w:t>
      </w:r>
    </w:p>
    <w:p>
      <w:pPr>
        <w:keepNext w:val="0"/>
        <w:numPr>
          <w:numId w:val="3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 Wright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CEO, Liberty Oilfield Services</w:t>
      </w:r>
    </w:p>
    <w:p>
      <w:pPr>
        <w:keepNext w:val="0"/>
        <w:numPr>
          <w:numId w:val="4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Mike Howard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CEO, Howard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Partners</w:t>
      </w:r>
    </w:p>
    <w:p>
      <w:pPr>
        <w:keepNext w:val="0"/>
        <w:numPr>
          <w:numId w:val="5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James Taylor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President, Heartland Institute</w:t>
      </w:r>
    </w:p>
    <w:p>
      <w:pPr>
        <w:keepNext w:val="0"/>
        <w:numPr>
          <w:numId w:val="6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Gregory Wrightstone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Executive Director, CO2 Coalition</w:t>
      </w:r>
    </w:p>
    <w:p>
      <w:pPr>
        <w:keepNext w:val="0"/>
        <w:numPr>
          <w:numId w:val="7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Helen Currie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Chief Economist, ConocoPhillips</w:t>
      </w:r>
    </w:p>
    <w:p>
      <w:pPr>
        <w:keepNext w:val="0"/>
        <w:numPr>
          <w:numId w:val="8"/>
        </w:numPr>
        <w:spacing w:before="120" w:after="0" w:line="260" w:lineRule="atLeast"/>
        <w:ind w:right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Mattie Parker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Mayor of Fort Worth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Conference attendees will hear these speakers discuss a wide range of topics, including global economic trends, defensive measures against federal overreach, regulatory updates, policy initiatives, and positive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stories from two successful CEOs. Fort Worth Mayor Mattie Parker, newly elected as the youngest mayor of a major American city, will close the program by discussing the role of cities in promoting economic opportunity.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“This speaker line-up includes some of the best and brightest minds for shaping oil and gas messaging, regulation, and economic policy,” said Jason Modglin, President of the Texas Alliance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Producers. “They recognize the unparalleled value Texas independent producers bring to their local regions, the state, and the nation. Our agenda marks a strong return to in-person events for the Alliance and its members.”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Conference begins on Tuesday, Sept. 14 with an “Oil Patch” Reception and Exhibition. For more details, registration and sponsorships,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https://texasalliance.org/event/texas-alliance-annual-conference/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About the Texas Alliance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Founded in 1930, the Texas Alliance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Producers is the most knowledgeable and effective statewide oil and gas association in the nation. The Alliance provides a voice for sound U.S.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policy for nearly 3,000 members. These individuals and organizations – from small independents to publicly traded companies – are the driving force behind the U.S.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renaissance. For more information, visit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https://www.texasalliance.org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/ and @TexasAllianceEP.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Attachment </w:t>
      </w:r>
    </w:p>
    <w:p>
      <w:pPr>
        <w:keepNext w:val="0"/>
        <w:spacing w:before="200" w:after="0" w:line="260" w:lineRule="atLeast"/>
        <w:ind w:left="36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</w:t>
      </w:r>
    </w:p>
    <w:p>
      <w:pPr>
        <w:keepNext w:val="0"/>
        <w:numPr>
          <w:numId w:val="9"/>
        </w:numPr>
        <w:spacing w:before="0" w:after="0" w:line="260" w:lineRule="atLeast"/>
        <w:ind w:right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TAEPConference2021 (4)      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</w:t>
      </w:r>
    </w:p>
    <w:p>
      <w:pPr>
        <w:keepNext w:val="0"/>
        <w:spacing w:before="120" w:after="0" w:line="220" w:lineRule="atLeast"/>
        <w:ind w:right="0"/>
        <w:jc w:val="both"/>
      </w:pPr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Chandra Hosek H2 Strategic Communications 15125249652 </w:t>
      </w:r>
      <w:hyperlink r:id="rId12" w:history="1">
        <w:r>
          <w:rPr>
            <w:rFonts w:ascii="Courier" w:eastAsia="Courier" w:hAnsi="Courier" w:cs="Courier"/>
            <w:b w:val="0"/>
            <w:i/>
            <w:strike w:val="0"/>
            <w:noProof w:val="0"/>
            <w:color w:val="0077CC"/>
            <w:position w:val="0"/>
            <w:sz w:val="16"/>
            <w:u w:val="single"/>
            <w:shd w:val="clear" w:color="auto" w:fill="FFFFFF"/>
            <w:vertAlign w:val="baseline"/>
          </w:rPr>
          <w:t>chandra@h2comms.com</w:t>
        </w:r>
      </w:hyperlink>
      <w:r>
        <w:rPr>
          <w:rFonts w:ascii="Courier" w:eastAsia="Courier" w:hAnsi="Courier" w:cs="Courier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3, 2021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Texas Alliance of Energy Producers Reveals Distinguished Slate of Speakers for Annual Conference; Conference agenda features leading voices in the oil and gas i....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760"/>
        </w:tabs>
        <w:ind w:left="760" w:hanging="400"/>
      </w:pPr>
      <w:rPr>
        <w:b w:val="0"/>
        <w:i w:val="0"/>
        <w:color w:val="00000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0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texasalliance.org/event/texas-alliance-annual-conference/" TargetMode="External" /><Relationship Id="rId11" Type="http://schemas.openxmlformats.org/officeDocument/2006/relationships/hyperlink" Target="https://www.texasalliance.org" TargetMode="External" /><Relationship Id="rId12" Type="http://schemas.openxmlformats.org/officeDocument/2006/relationships/hyperlink" Target="mailto:chandra@h2comms.com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3HK-H3M1-F15X-222W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