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The Aviation Fuel Market 2020-2024- Featuring BP Plc, Chevron Corp., Exxon Mobil Corp., Among Others to Contribute to the Market Growth | Industry Analysis, Market Trends, Opportunities, and Forecast | Technavio</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13, 2020 Friday 2:20 AM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714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LONDON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aviation fuel market is poised to grow by USD 38.39 bn during 2020-2024, progressing at a CAGR of about 4% during the forecast period. Technavio suggests three forecast scenarios (optimistic, probable, and pessimistic) considering the impact of </w:t>
      </w:r>
      <w:hyperlink r:id="rId9" w:history="1">
        <w:r>
          <w:rPr>
            <w:rFonts w:ascii="times" w:eastAsia="times" w:hAnsi="times" w:cs="times"/>
            <w:b w:val="0"/>
            <w:i/>
            <w:strike w:val="0"/>
            <w:noProof w:val="0"/>
            <w:color w:val="0077CC"/>
            <w:position w:val="0"/>
            <w:sz w:val="20"/>
            <w:u w:val="single"/>
            <w:shd w:val="clear" w:color="auto" w:fill="FFFFFF"/>
            <w:vertAlign w:val="baseline"/>
          </w:rPr>
          <w:t>COVID-19. Download Free Sample Report on COVID-19 Recovery Analysis</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features multimedia. View the full release here: </w:t>
      </w:r>
      <w:hyperlink r:id="rId10" w:history="1">
        <w:r>
          <w:rPr>
            <w:rFonts w:ascii="times" w:eastAsia="times" w:hAnsi="times" w:cs="times"/>
            <w:b w:val="0"/>
            <w:i/>
            <w:strike w:val="0"/>
            <w:noProof w:val="0"/>
            <w:color w:val="0077CC"/>
            <w:position w:val="0"/>
            <w:sz w:val="20"/>
            <w:u w:val="single"/>
            <w:shd w:val="clear" w:color="auto" w:fill="FFFFFF"/>
            <w:vertAlign w:val="baseline"/>
          </w:rPr>
          <w:t>https://www.businesswire.com/news/home/20201113005061/en/</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Technavio has announced its latest market research report titled Global Aviation Fuel Market 2020-2024 (Graphic: Business 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report on the aviation fuel market provides a holistic update, market size and forecast, trends, growth drivers, and challenges, as well as vendor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report offers an up-to-date analysis regarding the current global market scenario and the overall market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The market is driven by an increase in the number of aircraft.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aviation fuel market analysis includes product segment and geography landscape. This study identifies the increased focus on biofuel by EU as one of the prime reasons driving the aviation fuel market growth during the next few years.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report presents a detailed picture of the market by the way of study, synthesis, and summation of data from multiple sources by an analysis of key parameters.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aviation fuel market covers the following areas: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Aviation Fuel Market Sizing</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Aviation Fuel Market Forecast</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Aviation Fuel Market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Companies Mentioned</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BP Plc</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Chevron Corp.</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Exxon Mobil Corp.</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Hindustan Petroleum Corp. Ltd.</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Honeywell International Inc.</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Marathon Petroleum Corp.</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Petróleo Brasileiro SA</w:t>
      </w:r>
    </w:p>
    <w:p>
      <w:pPr>
        <w:keepNext w:val="0"/>
        <w:numPr>
          <w:numId w:val="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PJSC Gazprom</w:t>
      </w:r>
    </w:p>
    <w:p>
      <w:pPr>
        <w:keepNext w:val="0"/>
        <w:numPr>
          <w:numId w:val="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Royal Dutch Shell Plc</w:t>
      </w:r>
    </w:p>
    <w:p>
      <w:pPr>
        <w:keepNext w:val="0"/>
        <w:numPr>
          <w:numId w:val="1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and TOTAL SA.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Topics Covered: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Executive Summary</w:t>
      </w:r>
    </w:p>
    <w:p>
      <w:pPr>
        <w:keepNext w:val="0"/>
        <w:numPr>
          <w:numId w:val="1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Overview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Landscape</w:t>
      </w:r>
    </w:p>
    <w:p>
      <w:pPr>
        <w:keepNext w:val="0"/>
        <w:numPr>
          <w:numId w:val="1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ecosystem</w:t>
      </w:r>
    </w:p>
    <w:p>
      <w:pPr>
        <w:keepNext w:val="0"/>
        <w:numPr>
          <w:numId w:val="1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Value chain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Sizing</w:t>
      </w:r>
    </w:p>
    <w:p>
      <w:pPr>
        <w:keepNext w:val="0"/>
        <w:numPr>
          <w:numId w:val="1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definition</w:t>
      </w:r>
    </w:p>
    <w:p>
      <w:pPr>
        <w:keepNext w:val="0"/>
        <w:numPr>
          <w:numId w:val="1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segment analysis</w:t>
      </w:r>
    </w:p>
    <w:p>
      <w:pPr>
        <w:keepNext w:val="0"/>
        <w:numPr>
          <w:numId w:val="1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size 2019</w:t>
      </w:r>
    </w:p>
    <w:p>
      <w:pPr>
        <w:keepNext w:val="0"/>
        <w:numPr>
          <w:numId w:val="1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outlook: Forecast for 2019 - 2024</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Five Forces Analysis</w:t>
      </w:r>
    </w:p>
    <w:p>
      <w:pPr>
        <w:keepNext w:val="0"/>
        <w:numPr>
          <w:numId w:val="1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Five Forces Summary</w:t>
      </w:r>
    </w:p>
    <w:p>
      <w:pPr>
        <w:keepNext w:val="0"/>
        <w:numPr>
          <w:numId w:val="1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Bargaining power of buyers</w:t>
      </w:r>
    </w:p>
    <w:p>
      <w:pPr>
        <w:keepNext w:val="0"/>
        <w:numPr>
          <w:numId w:val="2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Bargaining power of suppliers</w:t>
      </w:r>
    </w:p>
    <w:p>
      <w:pPr>
        <w:keepNext w:val="0"/>
        <w:numPr>
          <w:numId w:val="2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Threat of new entrants</w:t>
      </w:r>
    </w:p>
    <w:p>
      <w:pPr>
        <w:keepNext w:val="0"/>
        <w:numPr>
          <w:numId w:val="2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Threat of substitutes</w:t>
      </w:r>
    </w:p>
    <w:p>
      <w:pPr>
        <w:keepNext w:val="0"/>
        <w:numPr>
          <w:numId w:val="2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Threat of rivalry</w:t>
      </w:r>
    </w:p>
    <w:p>
      <w:pPr>
        <w:keepNext w:val="0"/>
        <w:numPr>
          <w:numId w:val="2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condition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Segmentation by Product</w:t>
      </w:r>
    </w:p>
    <w:p>
      <w:pPr>
        <w:keepNext w:val="0"/>
        <w:numPr>
          <w:numId w:val="2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segments</w:t>
      </w:r>
    </w:p>
    <w:p>
      <w:pPr>
        <w:keepNext w:val="0"/>
        <w:numPr>
          <w:numId w:val="2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Comparison by Product placement</w:t>
      </w:r>
    </w:p>
    <w:p>
      <w:pPr>
        <w:keepNext w:val="0"/>
        <w:numPr>
          <w:numId w:val="2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ATF - Market size and forecast 2019-2024</w:t>
      </w:r>
    </w:p>
    <w:p>
      <w:pPr>
        <w:keepNext w:val="0"/>
        <w:numPr>
          <w:numId w:val="2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Aviation biofuel - Market size and forecast 2019-2024</w:t>
      </w:r>
    </w:p>
    <w:p>
      <w:pPr>
        <w:keepNext w:val="0"/>
        <w:numPr>
          <w:numId w:val="2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opportunity by Product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Customer landscape</w:t>
      </w:r>
    </w:p>
    <w:p>
      <w:pPr>
        <w:keepNext w:val="0"/>
        <w:numPr>
          <w:numId w:val="3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Overview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Geographic Landscape</w:t>
      </w:r>
    </w:p>
    <w:p>
      <w:pPr>
        <w:keepNext w:val="0"/>
        <w:numPr>
          <w:numId w:val="3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Geographic segmentation</w:t>
      </w:r>
    </w:p>
    <w:p>
      <w:pPr>
        <w:keepNext w:val="0"/>
        <w:numPr>
          <w:numId w:val="3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Geographic comparison</w:t>
      </w:r>
    </w:p>
    <w:p>
      <w:pPr>
        <w:keepNext w:val="0"/>
        <w:numPr>
          <w:numId w:val="3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North America - Market size and forecast 2019-2024</w:t>
      </w:r>
    </w:p>
    <w:p>
      <w:pPr>
        <w:keepNext w:val="0"/>
        <w:numPr>
          <w:numId w:val="3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Europe - Market size and forecast 2019-2024</w:t>
      </w:r>
    </w:p>
    <w:p>
      <w:pPr>
        <w:keepNext w:val="0"/>
        <w:numPr>
          <w:numId w:val="3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APAC - Market size and forecast 2019-2024</w:t>
      </w:r>
    </w:p>
    <w:p>
      <w:pPr>
        <w:keepNext w:val="0"/>
        <w:numPr>
          <w:numId w:val="3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South America - Market size and forecast 2019-2024</w:t>
      </w:r>
    </w:p>
    <w:p>
      <w:pPr>
        <w:keepNext w:val="0"/>
        <w:numPr>
          <w:numId w:val="3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MEA - Market size and forecast 2019-2024</w:t>
      </w:r>
    </w:p>
    <w:p>
      <w:pPr>
        <w:keepNext w:val="0"/>
        <w:numPr>
          <w:numId w:val="3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Key leading countries</w:t>
      </w:r>
    </w:p>
    <w:p>
      <w:pPr>
        <w:keepNext w:val="0"/>
        <w:numPr>
          <w:numId w:val="3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opportunity by geography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Drivers, Challenges, and Trends</w:t>
      </w:r>
    </w:p>
    <w:p>
      <w:pPr>
        <w:keepNext w:val="0"/>
        <w:numPr>
          <w:numId w:val="4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drivers</w:t>
      </w:r>
    </w:p>
    <w:p>
      <w:pPr>
        <w:keepNext w:val="0"/>
        <w:numPr>
          <w:numId w:val="4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Volume driver - Demand led growth</w:t>
      </w:r>
    </w:p>
    <w:p>
      <w:pPr>
        <w:keepNext w:val="0"/>
        <w:numPr>
          <w:numId w:val="4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Volume driver - Supply led growth</w:t>
      </w:r>
    </w:p>
    <w:p>
      <w:pPr>
        <w:keepNext w:val="0"/>
        <w:numPr>
          <w:numId w:val="4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Volume driver - External factors</w:t>
      </w:r>
    </w:p>
    <w:p>
      <w:pPr>
        <w:keepNext w:val="0"/>
        <w:numPr>
          <w:numId w:val="4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Volume driver - Demand shift in adjacent markets</w:t>
      </w:r>
    </w:p>
    <w:p>
      <w:pPr>
        <w:keepNext w:val="0"/>
        <w:numPr>
          <w:numId w:val="4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Price driver - Inflation</w:t>
      </w:r>
    </w:p>
    <w:p>
      <w:pPr>
        <w:keepNext w:val="0"/>
        <w:numPr>
          <w:numId w:val="4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Price driver - Shift from lower to higher priced units</w:t>
      </w:r>
    </w:p>
    <w:p>
      <w:pPr>
        <w:keepNext w:val="0"/>
        <w:numPr>
          <w:numId w:val="4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challenges</w:t>
      </w:r>
    </w:p>
    <w:p>
      <w:pPr>
        <w:keepNext w:val="0"/>
        <w:numPr>
          <w:numId w:val="4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trends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Vendor Landscape</w:t>
      </w:r>
    </w:p>
    <w:p>
      <w:pPr>
        <w:keepNext w:val="0"/>
        <w:numPr>
          <w:numId w:val="4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Overview</w:t>
      </w:r>
    </w:p>
    <w:p>
      <w:pPr>
        <w:keepNext w:val="0"/>
        <w:numPr>
          <w:numId w:val="5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Vendor landscape</w:t>
      </w:r>
    </w:p>
    <w:p>
      <w:pPr>
        <w:keepNext w:val="0"/>
        <w:numPr>
          <w:numId w:val="5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Landscape disruption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Vendor Analysis</w:t>
      </w:r>
    </w:p>
    <w:p>
      <w:pPr>
        <w:keepNext w:val="0"/>
        <w:numPr>
          <w:numId w:val="5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Vendors covered</w:t>
      </w:r>
    </w:p>
    <w:p>
      <w:pPr>
        <w:keepNext w:val="0"/>
        <w:numPr>
          <w:numId w:val="5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positioning of vendors</w:t>
      </w:r>
    </w:p>
    <w:p>
      <w:pPr>
        <w:keepNext w:val="0"/>
        <w:numPr>
          <w:numId w:val="5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BP Plc</w:t>
      </w:r>
    </w:p>
    <w:p>
      <w:pPr>
        <w:keepNext w:val="0"/>
        <w:numPr>
          <w:numId w:val="5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Chevron Corp.</w:t>
      </w:r>
    </w:p>
    <w:p>
      <w:pPr>
        <w:keepNext w:val="0"/>
        <w:numPr>
          <w:numId w:val="5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Exxon Mobil Corp.</w:t>
      </w:r>
    </w:p>
    <w:p>
      <w:pPr>
        <w:keepNext w:val="0"/>
        <w:numPr>
          <w:numId w:val="5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Hindustan Petroleum Corp. Ltd.</w:t>
      </w:r>
    </w:p>
    <w:p>
      <w:pPr>
        <w:keepNext w:val="0"/>
        <w:numPr>
          <w:numId w:val="5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Honeywell International Inc.</w:t>
      </w:r>
    </w:p>
    <w:p>
      <w:pPr>
        <w:keepNext w:val="0"/>
        <w:numPr>
          <w:numId w:val="5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Marathon Petroleum Corp.</w:t>
      </w:r>
    </w:p>
    <w:p>
      <w:pPr>
        <w:keepNext w:val="0"/>
        <w:numPr>
          <w:numId w:val="6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Petróleo Brasileiro SA</w:t>
      </w:r>
    </w:p>
    <w:p>
      <w:pPr>
        <w:keepNext w:val="0"/>
        <w:numPr>
          <w:numId w:val="6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PJSC Gazprom</w:t>
      </w:r>
    </w:p>
    <w:p>
      <w:pPr>
        <w:keepNext w:val="0"/>
        <w:numPr>
          <w:numId w:val="6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Royal Dutch Shell Plc</w:t>
      </w:r>
    </w:p>
    <w:p>
      <w:pPr>
        <w:keepNext w:val="0"/>
        <w:numPr>
          <w:numId w:val="6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TOTAL SA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Appendix</w:t>
      </w:r>
    </w:p>
    <w:p>
      <w:pPr>
        <w:keepNext w:val="0"/>
        <w:numPr>
          <w:numId w:val="6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Scope of the report</w:t>
      </w:r>
    </w:p>
    <w:p>
      <w:pPr>
        <w:keepNext w:val="0"/>
        <w:numPr>
          <w:numId w:val="6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Currency conversion rates for US$</w:t>
      </w:r>
    </w:p>
    <w:p>
      <w:pPr>
        <w:keepNext w:val="0"/>
        <w:numPr>
          <w:numId w:val="6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Research methodology</w:t>
      </w:r>
    </w:p>
    <w:p>
      <w:pPr>
        <w:keepNext w:val="0"/>
        <w:numPr>
          <w:numId w:val="6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List of abbreviations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Us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Technavio is a leading global technology research and advisory company. Their research and analysis focuses on emerging market trends and provides actionable insights to help businesses identify market opportunities and develop effective strategies to optimize their market positions. With over 500 specialized analysts, Technavio's report library consists of more than 17,000 reports and counting, covering 800 technologies, spanning across 50 countries. Their client base consists of enterprises of all sizes, including more than 100 Fortune 500 companies. This growing client base relies on Technavio's comprehensive coverage, extensive research, and actionable market insights to identify opportunities in existing and potential markets and assess their competitive positions within changing market scenarios.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0" w:history="1">
        <w:r>
          <w:rPr>
            <w:rFonts w:ascii="times" w:eastAsia="times" w:hAnsi="times" w:cs="times"/>
            <w:b w:val="0"/>
            <w:i/>
            <w:strike w:val="0"/>
            <w:noProof w:val="0"/>
            <w:color w:val="0077CC"/>
            <w:position w:val="0"/>
            <w:sz w:val="20"/>
            <w:u w:val="single"/>
            <w:shd w:val="clear" w:color="auto" w:fill="FFFFFF"/>
            <w:vertAlign w:val="baseline"/>
          </w:rPr>
          <w:t>https://www.businesswire.com/news/home/20201113005061/en/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Technavio Research</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Jesse Maida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&amp; Marketing Executive</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 +1 844 364 1100</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UK: +44 203 893 3200</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Email: </w:t>
      </w:r>
      <w:hyperlink r:id="rId11" w:history="1">
        <w:r>
          <w:rPr>
            <w:rFonts w:ascii="times" w:eastAsia="times" w:hAnsi="times" w:cs="times"/>
            <w:b w:val="0"/>
            <w:i/>
            <w:strike w:val="0"/>
            <w:noProof w:val="0"/>
            <w:color w:val="0077CC"/>
            <w:position w:val="0"/>
            <w:sz w:val="20"/>
            <w:u w:val="single"/>
            <w:shd w:val="clear" w:color="auto" w:fill="FFFFFF"/>
            <w:vertAlign w:val="baseline"/>
          </w:rPr>
          <w:t>media@technavio.com</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Website: </w:t>
      </w:r>
      <w:hyperlink r:id="rId12" w:history="1">
        <w:r>
          <w:rPr>
            <w:rFonts w:ascii="times" w:eastAsia="times" w:hAnsi="times" w:cs="times"/>
            <w:b w:val="0"/>
            <w:i/>
            <w:strike w:val="0"/>
            <w:noProof w:val="0"/>
            <w:color w:val="0077CC"/>
            <w:position w:val="0"/>
            <w:sz w:val="20"/>
            <w:u w:val="single"/>
            <w:shd w:val="clear" w:color="auto" w:fill="FFFFFF"/>
            <w:vertAlign w:val="baseline"/>
          </w:rPr>
          <w:t>www.technavio.com/</w:t>
        </w:r>
      </w:hyperlink>
    </w:p>
    <w:p>
      <w:pPr>
        <w:keepNext w:val="0"/>
        <w:spacing w:before="240" w:after="0" w:line="260" w:lineRule="atLeast"/>
        <w:ind w:left="0" w:right="0" w:firstLine="0"/>
        <w:jc w:val="left"/>
      </w:pPr>
      <w:r>
        <w:br/>
      </w:r>
      <w:hyperlink r:id="rId13" w:history="1">
        <w:r>
          <w:rPr>
            <w:rFonts w:ascii="times" w:eastAsia="times" w:hAnsi="times" w:cs="times"/>
            <w:b w:val="0"/>
            <w:i/>
            <w:strike w:val="0"/>
            <w:color w:val="0077CC"/>
            <w:sz w:val="20"/>
            <w:u w:val="single"/>
            <w:shd w:val="clear" w:color="auto" w:fill="FFFFFF"/>
            <w:vertAlign w:val="baseline"/>
          </w:rPr>
          <w:t>http://www.businesswire.com</w:t>
        </w:r>
      </w:hyperlink>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Technavio has announced its latest market research report titled Global Aviation Fuel Market 2020-2024 (Graphic: Business Wire)</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13, 2020</w:t>
      </w:r>
    </w:p>
    <w:p/>
    <w:p>
      <w:pPr>
        <w:ind w:left="200"/>
      </w:pPr>
      <w:r>
        <w:br/>
      </w:r>
      <w:r>
        <w:pict>
          <v:line id="_x0000_s1028"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The Aviation Fuel Market 2020-2024- Featuring BP Plc, Chevron Corp., Exxon Mobil Corp., Among Others to Contribute to the Market Growth | Industry Analysis, Mar....</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businesswire.com/news/home/20201113005061/en/" TargetMode="External" /><Relationship Id="rId11" Type="http://schemas.openxmlformats.org/officeDocument/2006/relationships/hyperlink" Target="mailto:media@technavio.com" TargetMode="External" /><Relationship Id="rId12" Type="http://schemas.openxmlformats.org/officeDocument/2006/relationships/hyperlink" Target="https://cts.businesswire.com/ct/CT?id=smartlink&amp;url=https%3A%2F%2Fwww.technavio.com%2F%3Futm_source%3Dpressrelease%26utm_medium%3Dbw%26utm_campaign%3Dt35_week46_2020_cotact_us%26utm_content%3DIRTNTR40657&amp;esheet=52326368&amp;newsitemid=20201113005061&amp;lan=en-US&amp;anchor=www.technavio.com%2F&amp;index=2&amp;md5=7af2d87d17b15e43c1c2e72b732b3423" TargetMode="External" /><Relationship Id="rId13" Type="http://schemas.openxmlformats.org/officeDocument/2006/relationships/hyperlink" Target="http://www.businesswire.com" TargetMode="Externa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192-6HY1-JBG1-848X-00000-00&amp;context=1516831" TargetMode="External" /><Relationship Id="rId9" Type="http://schemas.openxmlformats.org/officeDocument/2006/relationships/hyperlink" Target="https://cts.businesswire.com/ct/CT?id=smartlink&amp;url=https%3A%2F%2Fwww.technavio.com%2Ftalk-to-us%3Freport%3DIRTNTR40657%26type%3Dsample%26src%3Dreport%26newer%3Dreport%26utm_source%3Dpressrelease%26utm_medium%3Dbw%26utm_campaign%3Dt41RM_week46_2020%26utm_content%3DIRTNTR40657&amp;esheet=52326368&amp;newsitemid=20201113005061&amp;lan=en-US&amp;anchor=COVID-19.+Download+Free+Sample+Report+on+COVID-19+Recovery+Analysis&amp;index=1&amp;md5=a5ad2ce9484ba6bce9fc4d584958ab8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Aviation Fuel Market 2020-2024- Featuring BP Plc, Chevron Corp., Exxon Mobil Corp., Among Others to Contribute to the Market Growth | Industry Analysis, Market Trends, Opportunities, and Forecast | Technavio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