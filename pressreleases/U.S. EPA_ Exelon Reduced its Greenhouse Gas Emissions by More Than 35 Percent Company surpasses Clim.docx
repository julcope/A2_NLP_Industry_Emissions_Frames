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U.S. EPA: Exelon Reduced its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by More Than 35 Percent; Company surpasses Climate Leaders program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reduction goal and makes substantial progress on Exelon 2020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7, 2009 Tuesday 6:34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2009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 Environment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740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its ongoing effort to address climate change, Exelon announced today that as of the end of 2008 it had reduced its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more than 35 percent from 2001 levels. The U.S. Environmental Protection Agency (EPA) recently verified Exelon's reduction of nearly 6 million metric tons in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 an amount equal to the annual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approximately 1 million passenger vehicles. Stantec, an independent third-party provider of environmental consulting services, also verified the reduction.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not only exceeded its voluntary EPA Climate Leaders program goal of 8 percent, but also shows significant progress on the company's carbon reduction strategy, Exelon 2020: A Low-Carbon Roadmap. Exelon 2020 sets a goal of reducing, offsetting or displacing more than 15 million metric tons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year by 2020. This is more than the company's carbon footprint in 2001, its first full year of operation. Exelon 2020 is the natural evolution of the company's early climate change initiatives and expands the reach of its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programs beyond the Exelon family of companies to its customers, communities, suppliers and the markets it serves.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Chairman and CEO John W. Rowe announced Exelon's carbon reduction achievement today in a speech at the Energy Information Administration 2009 Energy Conference in Washington, D.C.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a national energy policy begins to take shape in Washington, we believe that our industry must take decisive action to address climate change," Rowe said. "For Exelon, reducing our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both an environmental and a business necessity. We committed to a voluntary reduction goal under the EPA Climate Leaders program to demonstrate that we could achieve meaningful carbon reductions. We expanded that goal with Exelon 2020, which will drive our transition to a low-carbon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"Exelon's leadership on reducing its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shows us all what can be accomplished through sustained commitment and action," said Kathleen Hogan, Director, Climate Protection Partnerships Division at the U.S. EPA.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Consistent with its cost-efficient approach, Exelon initially focused on its operations to achieve most of its early GHG reductions, including:</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Retiring less efficient and higher-emitting fossil fuel power plants in Massachusetts, Pennsylvania and Texas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Reducing leakage of GHGs, including sulfur hexafluoride, from its electricity transmission and distribution systems and natural gas delivery systems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Increasing energy efficiency in its buildings</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Increasing the fuel efficiency of its vehicle fleet.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progress to date highlights the important role of competitive markets in enabling the transition to a low-carbon economy," said Rowe. "We believe that competitive energy markets are critical in driving economical decisions, such as retiring inefficient fossil plants and pursuing the most cost-effective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first. Competition also impels us to advocate for federal cap-and-trade legislation, which we believe will address climate change at the lowest possible cost to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continues to implement numerous initiatives this year working toward its Exelon 2020 goal. These include: further increasing the energy efficiency of its buildings, power plants, vehicle fleets; continuing to engage its suppliers to create an industry-leading green supply chain; procuring renewable energy to offset a portion of Exelon's energy consumption; and expanding customer energy-efficiency programs offered by Exelon's energy delivery subsidiaries, ComEd and PECO, including Smart Grid pilot programs. Exelon also plans to continue to increase the output of its nuclear power plants through uprates to offer more low-carbon electricity in the marketplace.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 one of the nation's largest electric utilities with approximately $19 billion in annual revenues. The company has one of the industry's largest portfolios of electricity generation capacity, with a nationwide reach and strong positions in the Midwest and Mid-Atlantic. Exelon distributes electricity to approximately 5.4 million customers in northern Illinois and southeastern Pennsylvania and natural gas to approximately 485,000 customers in the Philadelphia area. Exelon is headquartered in Chicago and trades on the NYSE under the ticker EXC.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 Elsberg, 312-394-7417</w:t>
      </w:r>
    </w:p>
    <w:p>
      <w:pPr>
        <w:keepNext w:val="0"/>
        <w:spacing w:before="240" w:after="0" w:line="260" w:lineRule="atLeast"/>
        <w:ind w:left="0" w:right="0" w:firstLine="0"/>
        <w:jc w:val="left"/>
      </w:pPr>
      <w:r>
        <w:br/>
      </w:r>
      <w:hyperlink r:id="rId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8, 2009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U.S. EPA: Exelon Reduced its Greenhouse Gas Emissions by More Than 35 Percent; Company surpasses Climate Leaders program emissions reduction goal and makes subs....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7VDB-SDF1-2PB8-40TW-00000-00&amp;context=1516831" TargetMode="External" /><Relationship Id="rId9" Type="http://schemas.openxmlformats.org/officeDocument/2006/relationships/hyperlink" Target="http://www.businesswi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EPA: Exelon Reduced its Greenhouse Gas Emissions by More Than 35 Percent; Company surpasses Climate Leaders program emissions reduction goal and makes substantial progress on Exelon 2020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