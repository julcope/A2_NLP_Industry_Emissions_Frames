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56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United States Methane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Emissions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Study 2021: Newly Proposed EPA Regulations Would Aim to Decrease Methane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Emissions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74% by 2030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GlobeNewswire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5, 2022 Wednesday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GlobeNewswire,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15.97pt;height:68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RESEARCH ANALYSIS AND REPORTS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455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Dublin, Jan.  05, 2022  (GLOBE NEWSWIRE) -- The "Methane - The Low-Hanging Fruit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Reduction" report has been added to ResearchAndMarkets.com's offering. Methane is a potent but short-lived greenhouse gas, so reductions can have immediate climate benefits. The oil &amp; gas sector can reduce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using existing technologies, and an estimated 43%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could be abated at at zero not cost or net profit.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Furthermore, standard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measurement techniques are thought to undercount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Increased use of aerial, satellite, and infrared imaging has only recently begun to reveal their true scale. The US is the second-largest emitter of methane from oil &amp; gas operations, and while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intensity is below the global average, much room for improvement remains.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Within the sector, oil &amp; gas production accounts for nearly half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while gathering &amp; boosting and natural gas distribution also have significant contributions.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mainly originate from a variety of vented sources, especially pneumatic devices, as well as equipment leaks.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Newly proposed EPA regulations would aim to decrease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74% by 2030. Finally, the top methane emitting companies in the US are profiled in this report.Scope</w:t>
      </w:r>
    </w:p>
    <w:p>
      <w:pPr>
        <w:keepNext w:val="0"/>
        <w:numPr>
          <w:numId w:val="1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Analyze the status of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oil &amp; gas, globally and in the US</w:t>
      </w:r>
    </w:p>
    <w:p>
      <w:pPr>
        <w:keepNext w:val="0"/>
        <w:numPr>
          <w:numId w:val="2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Analyze the sources of US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by industry segment,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process, and equipment</w:t>
      </w:r>
    </w:p>
    <w:p>
      <w:pPr>
        <w:keepNext w:val="0"/>
        <w:numPr>
          <w:numId w:val="3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Show the potential costs or profits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abatement by equipment type</w:t>
      </w:r>
    </w:p>
    <w:p>
      <w:pPr>
        <w:keepNext w:val="0"/>
        <w:numPr>
          <w:numId w:val="4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Review proposed policies to regulate US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</w:p>
    <w:p>
      <w:pPr>
        <w:keepNext w:val="0"/>
        <w:numPr>
          <w:numId w:val="5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Profile top US methane emitting companies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Reasons to Buy</w:t>
      </w:r>
    </w:p>
    <w:p>
      <w:pPr>
        <w:keepNext w:val="0"/>
        <w:numPr>
          <w:numId w:val="6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Understand where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highest along the oil &amp; gas value chain</w:t>
      </w:r>
    </w:p>
    <w:p>
      <w:pPr>
        <w:keepNext w:val="0"/>
        <w:numPr>
          <w:numId w:val="7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Learn which steps can be taken to economically reduce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</w:p>
    <w:p>
      <w:pPr>
        <w:keepNext w:val="0"/>
        <w:numPr>
          <w:numId w:val="8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Review proposed EPA methane regulations</w:t>
      </w:r>
    </w:p>
    <w:p>
      <w:pPr>
        <w:keepNext w:val="0"/>
        <w:numPr>
          <w:numId w:val="9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profiles of top methane emitting companies, including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breakdown and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reduction steps being taken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Topics Covered:</w:t>
      </w:r>
    </w:p>
    <w:p>
      <w:pPr>
        <w:keepNext w:val="0"/>
        <w:numPr>
          <w:numId w:val="10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Executive Summary</w:t>
      </w:r>
    </w:p>
    <w:p>
      <w:pPr>
        <w:keepNext w:val="0"/>
        <w:numPr>
          <w:numId w:val="11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&amp; Gas Sector Contribution</w:t>
      </w:r>
    </w:p>
    <w:p>
      <w:pPr>
        <w:keepNext w:val="0"/>
        <w:numPr>
          <w:numId w:val="12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Country</w:t>
      </w:r>
    </w:p>
    <w:p>
      <w:pPr>
        <w:keepNext w:val="0"/>
        <w:numPr>
          <w:numId w:val="13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US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</w:p>
    <w:p>
      <w:pPr>
        <w:keepNext w:val="0"/>
        <w:numPr>
          <w:numId w:val="14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Total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Intensity</w:t>
      </w:r>
    </w:p>
    <w:p>
      <w:pPr>
        <w:keepNext w:val="0"/>
        <w:numPr>
          <w:numId w:val="15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Industry Segment and Process</w:t>
      </w:r>
    </w:p>
    <w:p>
      <w:pPr>
        <w:keepNext w:val="0"/>
        <w:numPr>
          <w:numId w:val="16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 Emitting Companies in Upstream and Midstream Sectors</w:t>
      </w:r>
    </w:p>
    <w:p>
      <w:pPr>
        <w:keepNext w:val="0"/>
        <w:numPr>
          <w:numId w:val="17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Abatement Opportunity</w:t>
      </w:r>
    </w:p>
    <w:p>
      <w:pPr>
        <w:keepNext w:val="0"/>
        <w:numPr>
          <w:numId w:val="18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Proposed Methane Regulations</w:t>
      </w:r>
    </w:p>
    <w:p>
      <w:pPr>
        <w:keepNext w:val="0"/>
        <w:numPr>
          <w:numId w:val="19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 Methane Emitting Companies in US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Companies Mentioned</w:t>
      </w:r>
    </w:p>
    <w:p>
      <w:pPr>
        <w:keepNext w:val="0"/>
        <w:numPr>
          <w:numId w:val="20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Energy Transfer</w:t>
      </w:r>
    </w:p>
    <w:p>
      <w:pPr>
        <w:keepNext w:val="0"/>
        <w:numPr>
          <w:numId w:val="21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Hilcorp Energy</w:t>
      </w:r>
    </w:p>
    <w:p>
      <w:pPr>
        <w:keepNext w:val="0"/>
        <w:numPr>
          <w:numId w:val="22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Kinder Morgan</w:t>
      </w:r>
    </w:p>
    <w:p>
      <w:pPr>
        <w:keepNext w:val="0"/>
        <w:numPr>
          <w:numId w:val="23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Occidental Petroleum</w:t>
      </w:r>
    </w:p>
    <w:p>
      <w:pPr>
        <w:keepNext w:val="0"/>
        <w:numPr>
          <w:numId w:val="24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ExxonMobil</w:t>
      </w:r>
    </w:p>
    <w:p>
      <w:pPr>
        <w:keepNext w:val="0"/>
        <w:numPr>
          <w:numId w:val="25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BP America</w:t>
      </w:r>
    </w:p>
    <w:p>
      <w:pPr>
        <w:keepNext w:val="0"/>
        <w:numPr>
          <w:numId w:val="26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ConocoPhillips</w:t>
      </w:r>
    </w:p>
    <w:p>
      <w:pPr>
        <w:keepNext w:val="0"/>
        <w:numPr>
          <w:numId w:val="27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Sempra Energy</w:t>
      </w:r>
    </w:p>
    <w:p>
      <w:pPr>
        <w:keepNext w:val="0"/>
        <w:numPr>
          <w:numId w:val="28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Dominion Energy</w:t>
      </w:r>
    </w:p>
    <w:p>
      <w:pPr>
        <w:keepNext w:val="0"/>
        <w:numPr>
          <w:numId w:val="29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Chesapeake Energy</w:t>
      </w:r>
    </w:p>
    <w:p>
      <w:pPr>
        <w:keepNext w:val="0"/>
        <w:numPr>
          <w:numId w:val="30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Diversified Gas &amp; Oil Corp</w:t>
      </w:r>
    </w:p>
    <w:p>
      <w:pPr>
        <w:keepNext w:val="0"/>
        <w:numPr>
          <w:numId w:val="31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SF Holding Corp</w:t>
      </w:r>
    </w:p>
    <w:p>
      <w:pPr>
        <w:keepNext w:val="0"/>
        <w:numPr>
          <w:numId w:val="32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Scout Energy</w:t>
      </w:r>
    </w:p>
    <w:p>
      <w:pPr>
        <w:keepNext w:val="0"/>
        <w:numPr>
          <w:numId w:val="33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Fourpoint Energy</w:t>
      </w:r>
    </w:p>
    <w:p>
      <w:pPr>
        <w:keepNext w:val="0"/>
        <w:numPr>
          <w:numId w:val="34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National Grid USA</w:t>
      </w:r>
    </w:p>
    <w:p>
      <w:pPr>
        <w:keepNext w:val="0"/>
        <w:numPr>
          <w:numId w:val="35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Loews Corp</w:t>
      </w:r>
    </w:p>
    <w:p>
      <w:pPr>
        <w:keepNext w:val="0"/>
        <w:numPr>
          <w:numId w:val="36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Atmos Corp</w:t>
      </w:r>
    </w:p>
    <w:p>
      <w:pPr>
        <w:keepNext w:val="0"/>
        <w:numPr>
          <w:numId w:val="37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Targa Resources</w:t>
      </w:r>
    </w:p>
    <w:p>
      <w:pPr>
        <w:keepNext w:val="0"/>
        <w:numPr>
          <w:numId w:val="38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Enable Midstream Partners</w:t>
      </w:r>
    </w:p>
    <w:p>
      <w:pPr>
        <w:keepNext w:val="0"/>
        <w:numPr>
          <w:numId w:val="39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Williams Companies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more information about this report visit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https://www.researchandmarkets.com/r/mckvch</w:t>
        </w:r>
      </w:hyperlink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CONTACT: ResearchAndMarkets.com          Laura Wood, Senior Press Manager         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press@researchandmarkets.com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For E.S.T Office Hours Call 1-917-300-0470          For U.S./CAN Toll Free Call 1-800-526-8630          For GMT Office Hours Call +353-1-416-8900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5, 2022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United States Methane Emissions Study 2021: Newly Proposed EPA Regulations Would Aim to Decrease Methane Emissions 74% by 2030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4"/>
    <w:multiLevelType w:val="multilevel"/>
    <w:tmpl w:val="00000014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0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searchandmarkets.com/r/mckvch" TargetMode="External" /><Relationship Id="rId11" Type="http://schemas.openxmlformats.org/officeDocument/2006/relationships/hyperlink" Target="mailto:press@researchandmarkets.com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G1-3XN1-JDPV-B0W8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Complying with ESG Aspects, Pertamina Determines to Reduce Carbon Emissions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189386957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