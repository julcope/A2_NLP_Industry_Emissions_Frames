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First Quarter 2019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25, 2019 Thursday 3:30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EARNINGS RELEASES AND OPERATING RESULTS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6096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net income attributable to Valero stockholders of $141 million, or $0.34 per share.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Returned $411 million in cash, or 55 percent of adjusted cash flow from operating activities, to stockholders through dividends and stock buybacks.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Completed a $1 billion public debt offering at a coupon of 4 percent.</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Created a new renewable diesel segment, which includes the results of Diamond Green Diesel, a consolidated joint venture.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Completed the previously announced merger between Valero Energy Partners LP and a wholly owned subsidiary of Valero for $950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April  25, 2019  (GLOBE NEWSWIRE) -- Valero Energy Corporation (NYSE: VLO, "Valero") today reported net income attributable to Valero stockholders of $141 million, or $0.34 per share, for the first quarter of 2019 compared to $469 million, or $1.09 per share, for the first quarter of 2018.  Excluding adjustments shown in the accompanying earnings release tables, first quarter 2018 adjusted net income attributable to Valero stockholders was $431 million, or $1.00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"Investments to increase our system's flexibility and the team's relentless focus on safety enabled us to capture good margins in an otherwise weak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said Joe Gorder, Valero Chairman, President and Chief Executive Officer. "The ability to achieve positive earnings and operating cash flow in a low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a testament to the earnings capability of our assets across margin cycles."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RefiningThe refining segment reported $479 million of operating income for the first quarter of 2019 compared to $811 million for the first quarter of 2018.  The $332 million decrease was primarily driven by narrower discounts for medium and heavy sour crude oils relative to Brent crude oil and weaker gasoline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throughput capacity utilization was 91 percent, with throughput volumes averaging 2.9 million barrels per day in the first quarter of 2019, which was 66,000 barrels per day lower than the first quarter of 2018 due to maintenance.  The company exported a total of 318,000 barrels per day of gasoline and distillate during the first quarter of 2019.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Biofuel blending costs were $91 million in the first quarter of 2019, which were $115 million lower than in the first quarter of 2018.  The lower cost was mainly due to lower Renewable Identification Number (RIN)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look beyond the first quarter, we are encouraged by improving product fundamentals with gasoline and distillate inventories below 5-year averages and continued global economic growth, which should support healthy product demand," Gorder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EthanolThe ethanol segment reported $3 million of operating income for the first quarter of 2019 compared to $45 million of operating income for the first quarter of 2018.  The $ million decrease was attributed primarily to lower ethanol prices.  Ethanol production volumes averaged 4.2 million gallons per day in the first quarter of 2019, an increase of 104,000 gallons per day versus the first quarter of 2018, which was largely due to added production from the three ethanol plants acquired in November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 As disclosed in Valero's 2018 Form 10-K, the renewable diesel segment was created effective January 1, 2019, which reflects the operations of Diamond Green Diesel, a consolidated joint venture.  This new segment reflects the growing importance of renewable fuels in the market and the growth of Valero's investments in renewable fuels production.  The renewable diesel segment reported $49 million of operating income for the first quarter of 2019 compared to $195 million of operating income for the first quarter of 2018.  Excluding the adjustment shown in the accompanying earnings release tables related to the 2017 blender's tax credit recorded in early 2018, first quarter 2018 adjusted operating income was $35 million.  Renewable diesel sales volumes averaged 790,000 gallons per day in the first quarter of 2019, an increase of 419,000 gallons per day versus the first quarter of 2018. The increases in adjusted operating income and sales volumes were attributed primarily to the expansion of the Diamond Green Diesel plant in the third quarter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OtherGeneral and administrative expenses were $209 million in the first quarter of 2019 compared to $238 million in the first quarter of 2018.  The decrease was mainly due to the effect of an environmental reserve adjustment recorded in the first quarter of 2018.  The effective tax rate for the first quarter of 2019 was 23 percent, compared to 20 percent in the first quarter of 2018.  Excluding the benefit related to the retroactive blender's tax credit, the effective tax rate was 22 percent in the first quarter of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ActivitiesIn January 2019, Valero completed the previously announced merger between Valero Energy Partners LP (VLP) and a wholly owned subsidiary of Valero for $950 million in cash. "The transaction was immediately accretive, and it greatly simplified our structure," said Gorder. "While Valero will no longer have a publicly traded midstream business, VLP's assets and ongoing logistics investments at Valero will continue to enhance feedstock and product flexibility."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$726 million in the first quarter of 2019, of which $453 million was for sustaining the business, including costs for turnarounds, catalysts and regulatory compliance.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$411 million to stockholders in the first quarter of 2019, of which $375 million was paid as dividends and $36 million was for the purchase of approximately 414,000 shares of common stock, resulting in a total payout of 55 percent of adjusted net cash provided by operating activities.  Net cash provided by operating activities was $877 million in the first quarter of 2019.  Included in this amount is a $130 million favorable impact from an increase in working capital.  Excluding the change in working capital, adjusted net cash provided by operating activities was $747 million.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total payout ratio between 40 and 50 percent of adjusted net cash provided by operating activities for 2019.  Valero defines total payout ratio as the sum of dividends and stock buybacks divided by net cash provided by operating activities adjusted for changes in working capital.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also completed a $1 billion public debt offering in March at a coupon of 4 percent, with the proceeds used primarily to redeem $850 million of 6.125 percent senior notes due in 2020, occurring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PositionValero ended the first quarter of 2019 with $10.1 billion of total debt and $2.8 billion of cash and cash equivalents.  The debt to capital ratio, after giving effect to the redemption of the $850 million of 6.125 percent senior notes, was 26 percent.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UpdateThe Houston alkylation unit and central Texas pipelines and terminals are scheduled for completion in the second and third quarters, respectively.  The Pasadena terminal, St. Charles alkylation unit, and Pembroke cogeneration unit are all on track to be complete in 2020.  The Diamond Green Diesel expansion and Port Arthur Coker are also expected to be complete in late 2021 and 2022,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expect to invest approximately $2.5 billion of capital in both 2019 and 2020, of which approximately 60 percent is for sustaining the business and approximately 40 percent is for growth projects.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CallValero's senior management will hold a conference call at 10 a.m. ET today to discuss this earnings release and to provide an update on operations and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Valero 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3.1 million barrels per day and 14 ethanol plants with a combined production capacity of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ContactsInvestors:Homer Bhullar, Vice President    Investor Relations, 210-345-1982Gautam Srivastava, Manager    Investor Relations, 210-345-3992Tom Mahrer, Manager    Investor Relations, 210-345-1953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Media:Lillian Riojas, Executive Director    Media Relations and Communications, 210-345-5002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Safe-Harbor StatementStatements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For more information concerning factors that could cause actual results to differ from those expressed or forecasted, see Valero's annual reports on Form 10-K, quarterly reports on Form 10-Q, and other reports filed with the Securities and Exchange Commission and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earnings release and the accompanying earnings release tables include references to financial measures that are not defined under U.S. generally accepted accounting principles (GAAP).  These non-GAAP measures include adjusted net income attributable to Valero stockholders, adjusted earnings per common share    assuming dilution, refining margin, ethanol margin, renewable diesel margin, adjusted refining operating income, adjusted renewable diesel operating income, and adjusted net cash provided by operating activities.  These non-GAAP financial measures have been included to help facilitate the comparison of operating results between periods.  See the accompanying earnings release tables for a reconciliation of non-GAAP measures to their most directly comparable U.S. GAAP measures.  Note (d) to the earnings release tables provides reasons for the use of these 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TABLESFINANCIAL HIGHLIGHTS(millions of dollars, except per share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200"/>
        <w:gridCol w:w="720"/>
        <w:gridCol w:w="480"/>
        <w:gridCol w:w="720"/>
        <w:gridCol w:w="236"/>
        <w:gridCol w:w="7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21,978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23,730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(b)</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 (a)</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assuming dilution (in millions)</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TABLESFINANCIAL HIGHLIGHTS BY SEGMENT (c)(millions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60"/>
        <w:gridCol w:w="360"/>
        <w:gridCol w:w="360"/>
        <w:gridCol w:w="360"/>
        <w:gridCol w:w="360"/>
        <w:gridCol w:w="360"/>
        <w:gridCol w:w="360"/>
        <w:gridCol w:w="236"/>
        <w:gridCol w:w="360"/>
        <w:gridCol w:w="360"/>
        <w:gridCol w:w="236"/>
        <w:gridCol w:w="236"/>
        <w:gridCol w:w="360"/>
        <w:gridCol w:w="36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CorporateandEliminations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 2019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23,220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21,165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21,978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22,739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 2018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25,453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25,457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26,439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23,164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23,756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24,636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25,377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 (b)</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Operating Highlights by Segment.See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(d)(millions of dollars, except per share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080"/>
        <w:gridCol w:w="480"/>
        <w:gridCol w:w="480"/>
        <w:gridCol w:w="720"/>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attributable to Valero EnergyCorporation stockholders to adjusted net incomeattributable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attributable to Valero Energy Corporation stockholders (a)</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2017 blender's tax credit</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attributable to Valero Energy Corporation stockholders, net of taxes</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(b)</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environmental reserve adjustment</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net of taxes</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per common share    assumingdilution to adjusted earnings per common share   assuming dilution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common share    assuming dilution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attributable to Valero Energy Corporation stockholders (a)</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Environmental reserve adjustment (b)</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assuming dilution</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(d)(millions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080"/>
        <w:gridCol w:w="600"/>
        <w:gridCol w:w="480"/>
        <w:gridCol w:w="84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by segment to segmentmargin, and reconciliation of operating income bysegment to adjusted operating income by segment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(c)</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 (c)</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(d)(millions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080"/>
        <w:gridCol w:w="600"/>
        <w:gridCol w:w="480"/>
        <w:gridCol w:w="60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torefining margin (by region), and reconciliation ofrefining segment operating income to adjusted refiningsegment operating income (by region) (e)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(c)</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(c)</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2017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TABLESRECONCILIATION OF NON-GAAP MEASURES TO MOST COMPARABLE AMOUNTSREPORTED UNDER U.S. GAAP (d)(millions of dollars)(unaudited)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080"/>
        <w:gridCol w:w="480"/>
        <w:gridCol w:w="480"/>
        <w:gridCol w:w="600"/>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torefining margin (by region), and reconciliation ofrefining segment operating income to adjusted refiningsegment operating income (by region) (e) (continued)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blender's tax credit (a)</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TABLESREFINING SEGMENT OPERATING HIGHLIGHTS(millions of dollars, except per barrel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600"/>
        <w:gridCol w:w="1200"/>
        <w:gridCol w:w="480"/>
        <w:gridCol w:w="600"/>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(f)</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(c) (d) (g)</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TABLESETHANOL SEGMENT OPERATING HIGHLIGHTS(millions of dollars, except per gallon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200"/>
        <w:gridCol w:w="480"/>
        <w:gridCol w:w="480"/>
        <w:gridCol w:w="60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(d) (g)</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per gallon of production</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TABLESRENEWABLE DIESEL SEGMENT OPERATING HIGHLIGHTS (c)(millions of dollars, except per gallon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320"/>
        <w:gridCol w:w="480"/>
        <w:gridCol w:w="480"/>
        <w:gridCol w:w="48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(d) (g)</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1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 of sales</w:t>
            </w:r>
          </w:p>
        </w:tc>
        <w:tc>
          <w:tcPr>
            <w:tcW w:w="1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0.69</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TABLESREFINING SEGMENT OPERATING HIGHLIGHTS BY REGION(millions of dollars, except per barrel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200"/>
        <w:gridCol w:w="600"/>
        <w:gridCol w:w="480"/>
        <w:gridCol w:w="600"/>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(c) (d) (g)</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(c) (d) (g)</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TABLESREFINING SEGMENT OPERATING HIGHLIGHTS BY REGION(millions of dollars, except per barrel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200"/>
        <w:gridCol w:w="600"/>
        <w:gridCol w:w="480"/>
        <w:gridCol w:w="48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(e) (continued)</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(d) (g)</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(d) (g)</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TABLESAVERAGE MARKET REFERENCE PRICES AND DIFFERENTIALS(unaudited)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840"/>
        <w:gridCol w:w="1200"/>
        <w:gridCol w:w="480"/>
        <w:gridCol w:w="720"/>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67.16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(0.68)</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54.88</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 unless otherwise noted)</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17.43</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25.82</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21.37</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TABLESAVERAGE MARKET REFERENCE PRICES AND DIFFERENTIALS(unaudited)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800"/>
        <w:gridCol w:w="480"/>
        <w:gridCol w:w="480"/>
        <w:gridCol w:w="72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(NYH) corn crush (dollars per gallon)</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corn (dollars per bushel)</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NYH ethanol (dollars per gallon)</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soybean oil (dollars per pound)</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CORPORATIONEARNINGS RELEASE TABLESOTHER FINANCIAL DATA(millions of dollars, except per share amounts)(unaudited)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080"/>
        <w:gridCol w:w="720"/>
        <w:gridCol w:w="1080"/>
        <w:gridCol w:w="840"/>
        <w:gridCol w:w="236"/>
        <w:gridCol w:w="7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18,480</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12,913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finance lease obligations included in 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 less current portion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21,309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 and adjustednet cash provided by operating activities (d)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0.80</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Cost of materials and other for the three months ended March 31, 2018 includes a benefit of $170 million for the biodiesel blender's tax credit attributable to volumes blended during 2017. The benefit was recognized in February 2018 because the United States (U.S.) legislation authorizing the credit was passed and signed into law in that month. Of the $170 million pre-tax benefit, $10 million and $160 million is included in our refining and renewable diesel segments, respectively, and consequently, $80 million is attributable to noncontrolling interest and $90 million is attributable to Valero Energy Corporation stockholders.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 General and administrative expenses (excluding depreciation and amortization expense) for the three months ended March 31, 2018 includes a charge of $52 million for an environmental reserve adjustment associated with certain non-operating sites.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Effective January 1, 2019, we revised our reportable segments to align with certain changes in how our chief operating decision maker manages and allocates resources to our business. Accordingly, we created a new reportable segment  renewable diesel. The results of the renewable diesel segment, which includes the operations of our consolidated joint venture, Diamond Green Diesel Holdings LLC, were transferred from the refining segment. Also effective January 1, 2019, we no longer have a VLP segment, and as a result, the operations previously included in the VLP segment are included in our refining segment. Our prior period segment information has been retrospectively adjusted to reflect our current segment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We use certain financial measures (as noted below) in the earnings release tables and accompanying earnings release that are not defined under U.S. GAAP and are considered to be non-GAAP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through the exclusion of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measures are as follows: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Adjusted net income attributable to Valero Energy Corporation stockholders is defined as net income attributable to Valero Energy Corporation stockholders excluding the items noted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 The basis for our belief with respect to each excluded item is provided below. </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2017 blender's tax credit attributable to Valero Energy Corporation stockholders - The blender's tax credit is attributable to volumes blended during 2017 and is not related to 2018 activities, as described in note (a).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Environmental reserve adjustment - The environmental reserve adjustment is attributable to sites that were shut down by prior owners and subsequently acquired by us (referred to by us as non-operating sites) (see note (b)).</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earnings per common share    assuming dilution is defined as adjusted net income attributable to Valero Energy Corporation stockholders divided by the number of weighted-average shares outstanding in the applicable period, assuming dilution.</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Refining margin is defined as refining operating income excluding the 2017 blender's tax credit (see note (a)),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Ethanol margin is defined as ethanol operating income excluding operating expenses (excluding depreciation and amortization expense) and depreciation and amortization expense.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Renewable diesel margin is defined as renewable diesel operating income excluding the 2017 blender's tax credit (see note (a)),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refining operating income is defined as refining segment operating income excluding the 2017 blender's tax credit (see note (a)) and other operating expenses. We believe adjusted refining operating income is an important measure of our refining segment's operating and financial performance because it excludes items that are not indicative of that segment's core operating performance.</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renewable diesel operating income is defined as renewable diesel segment operating income excluding the 2017 blender's tax credit (see note (a)). We believe this is an important measure of our renewable diesel segment's operating and financial performance because it excludes items that are not indicative of that segment's core operating performance.</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net cash provided by operating activities is defined as net cash provided by operating activities excluding changes in current assets and current liabilities. We believe adjusted net cash provided by operating activities is an important measure of our ongoing financial performance to better assess our ability to generate cash to fund our 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The refining segment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Primarily includes petrochemicals, gas oils, No. 6 fuel oil, petroleum coke, sulfur, and asphalt.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Valero uses certain operating statistics (as noted below) in the earnings release tables and the accompanying earnings release to evaluate performance between comparable periods. Different companies may calculate them in different 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per barrel of throughput, per gallon of production, and per gallon of sales amounts are calculated by dividing the associated dollar amount by the throughput volumes, production volumes, and sales volumes for the period, as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Throughput volumes, production volumes, and sales volumes are calculated by multiplying throughput volumes per day, production volumes per day, and sales volumes per day (as provided in the accompanying tables), respectively, by the number of days in the applicable period. We use throughput volumes, production volumes, and sales volumes for the refining segment, ethanol segment, and renewable diesel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26,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First Quarter 2019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YY-0V31-DY2R-453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