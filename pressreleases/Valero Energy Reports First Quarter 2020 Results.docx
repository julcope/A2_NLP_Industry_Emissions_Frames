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First Quarter 2020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29, 2020 Wednesday 3:30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EARNINGS RELEASES AND OPERATING RESULTS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7136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Reported net loss attributable to Valero stockholders of $1.9 billion, or $4.54 per share.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Reported adjusted net income attributable to Valero stockholders of $140 million, or $0.34 per share.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Returned $548 million in cash to stockholders through dividends and stock buybacks during the quarter and declared a quarterly common stock dividend of $0.98 per share on April 24.</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Deferred approximately $100 million in tax payments due in the first quarter of 2020 and deferring approximately $400 million in capital projects for 2020.</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Entered into a new 364-day $875 million revolving credit facility on April 13, which remains undrawn, and issued $850 million of 2.70% and $650 million of 2.85% senior notes on April 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ANTONIO, April  29, 2020  (GLOBE NEWSWIRE) -- Valero Energy Corporation (NYSE: VLO, "Valero") today reported a net loss attributable to Valero stockholders of $1.9 billion, or $4.54 per share, for the first quarter of 2020 compared to net income of $141 million, or $0.34 per share, for the first quarter of 2019. Excluding the adjustments shown in the accompanying earnings release tables, adjusted net income attributable to Valero stockholders was $140 million, or $0.34 per share, for the first quarter of 2020 and $181 million, or $0.43 per share, for the first quarter of 2019. First quarter 2020 adjusted results exclude an after-tax lower of cost or market, or LCM, inventory valuation adjustment of approximately $2.0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been a very challenging start to the year with significant impacts to families, communities and businesses world-wide brought on by the COVID-19 pandemic," said Joe Gorder, Valero Chairman and Chief Executive Officer. "Valero entered this economic downturn in a position of strength, and our team has been thorough, decisive and swift in our operational, financial and community support response."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RefiningThe refining segment reported a $2.1 billion operating loss for the first quarter of 2020 compared to $479 million of operating income for the first quarter of 2019. First quarter 2020 adjusted operating income, excluding the LCM inventory valuation adjustment, was $329 million. Refinery throughput volumes averaged 2.8 million barrels per day in the first quarter of 2020, which is in line with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DieselThe renewable diesel segment reported $198 million of operating income for the first quarter of 2020 compared to $49 million for the first quarter of 2019. After adjusting for the retroactive blender's tax credit, renewable diesel operating income was $121 million for the first quarter of 2019. Renewable diesel sales volumes averaged 867 thousand gallons per day in the first quarter of 2020, an increase of 77 thousand gallons per day versus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EthanolThe ethanol segment reported a $197 million operating loss for the first quarter of 2020, compared to $3 million of operating income for the first quarter of 2019. The first quarter 2020 adjusted operating loss, excluding the LCM inventory valuation adjustment, was $69 million. The decrease in operating income was attributed primarily to lower ethanol prices and higher corn prices. Ethanol production volumes averaged 4.1 million gallons per day in the first quarter of 2020, which is in line with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OtherGeneral and administrative expenses were $177 million in the first quarter of 2020 compared to $209 million in the first quarter of 2019.  The effective tax rate for the first quarter of 2020 was 26 percent, which was impacted by an expected U.S. federal tax net operating loss that can be carried back to years prior to the December 2017 enactment of tax reform in the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ActivitiesCapital investments totaled $705 million in the first quarter of 2020, of which $468 million was for sustaining the business, including costs for turnarounds, catalysts and regulatory compliance. Excluding our partner's 50 percent share of Diamond Green Diesel's (DGD) capital investments, Valero's capital investments were approximately $666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$548 million, or 57 percent of adjusted net cash provided by operating activities, to stockholders in the first quarter of 2020, of which $401 million was paid as dividends and $147 million was for the purchase of approximately 2.1 million shares of common stock.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used in operating activities was $49 million in the first quarter of 2020. Included in this amount is a $1.1 billion unfavorable impact from working capital, as well as our joint venture partner's share of DGD's net cash provided by operating activities, excluding changes in its working capital. Excluding these items, adjusted net cash provided by operating activities was $954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total payout ratio between 40 and 50 percent of adjusted net cash provided by operating activities for 2020. Valero defines total payout ratio as the sum of dividends and stock buybacks divided by net cash provided by operating activities adjusted for changes in working capital and DGD's net cash provided by operating activities, excluding changes in its working capital, attributable to our joint venture partner's ownership interest in DGD.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PositionValero ended the first quarter of 2020 with $11.5 billion of total debt and finance lease obligations and $1.5 billion of cash and cash equivalents. The debt to capitalization ratio, net of cash and cash equivalents, was 34% as of March 31,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entered into a new 364-day $875 million revolving credit facility on April 13, which remains undrawn, and issued $1.5 billion of debt on April 16 composed of $850 million of 2.70% and $650 million of 2.85% senior notes due 2023 and 2025,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UpdateValero expects to invest approximately $2.1 billion of capital in 2020, a reduction of $400 million from our prior guidance. The $2.1 billion includes capital expenditures for turnarounds, catalysts, and joint venture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Pasadena terminal project, which expands our product logistics portfolio, increases our capacity for biofuels blending and enhances export flexibility, was completed in the first quarter of 2020. The new St. Charles Alkylation Unit remains on track to be completed in 2020, and the Diamond Pipeline expansion should be completed in 2021. The DGD plant expansion should also be completed in 2021, subject to COVID-19 related delays. The Port Arthur Coker and the Pembroke Cogen Unit projects have been slowed, pushing out mechanical completion by 6 to 9 months.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previously announced, Valero and its joint venture partner in DGD continue to make progress on the advanced engineering and development cost review for a potential new renewable diesel plant at Valero's Port Arthur, Texas facility. If the project is approved, operations are expected to commence in 2024, increasing DGD production capacity to over 1.1 billion gallons annually.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"While a tremendous amount of uncertainty remains in the near term, our operational and financial flexibility allow us to navigate through today's challenging macro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Gorder. "Our advantaged footprint and flexibility to process a wide range of feedstocks, coupled with a relentless focus on operational excellence and a demonstrated commitment to stockholders, positions our assets well as our country and the world return to a more normal way of life."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CallValero's senior management will hold a conference call at 10 a.m. ET today to discuss this earnings release and to provide an update on operations and strategy.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ValeroValero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3.2 million barrels per day and 14 ethanol plants with a combined production capacity of approximately 1.73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ContactsInvestors:Homer Bhullar, Vice President    Investor Relations, 210-345-1982Eric Herbort, Senior Manager    Investor Relations, 210-345-3331Gautam Srivastava, Manager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Media:Lillian Riojas, Executive Director    Media Relations and Communications, 210-345-5002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Safe-Harbor StatementStatements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 including but not limited to the impacts of COVID-19.  For more information concerning factors that could cause actual results to differ from those expressed or forecasted, see Valero's annual reports on Form 10-K, quarterly reports on Form 10-Q, and other reports filed with the Securities and Exchange Commission and available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COVID-19 DisclosureThe global pandemic has significantly reduced global economic activity and resulted in airlines dramatically cutting back on flights and a decrease in motor vehicle use at a time when seasonal driving patterns typically result in an increase of consumer demand for gasoline. As a result, there has also been a decline in the demand for, and thus also the market prices of, crude oil and certain of our products, particularly our refined petroleum products and most notably gasoline and jet fuel. Many uncertainties remain with respect to COVID-19, including its resulting economic effects and any future recovery, and we are unable to predict the ultimate economic impacts from COVID-19 and how quickly national economies can recover once the pandemic subsides. However, the adverse impact of the economic effects on us has been and will likely continue to be significant. We believe we have proactively addressed many of the known impacts of COVID-19 to the extent possible and will strive to continue to do so, but there can be no guarantee that these measures will be fully effective. For more information, see our Current Report on Form 8-K filed with the Securities and Exchange Commission on April 13, 2020.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earnings release and the accompanying earnings release tables include references to financial measures that are not defined under U.S. generally accepted accounting principles (GAAP).  These non-GAAP measures include adjusted net income attributable to Valero stockholders, adjusted earnings per common share    assuming dilution, refining margin, renewable diesel margin, ethanol margin, adjusted refining operating income, adjusted renewable diesel operating income, adjusted ethanol operating income, and adjusted net cash provided by operating activities.  These non-GAAP financial measures have been included to help facilitate the comparison of operating results between periods.  See the accompanying earnings release tables for a reconciliation of non-GAAP measures to their most directly comparable U.S. GAAP measures.  Note (e) to the earnings release tables provides reasons for the use of these non-GAAP financial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080"/>
        <w:gridCol w:w="720"/>
        <w:gridCol w:w="480"/>
        <w:gridCol w:w="720"/>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TABLESFINANCIAL HIGHLIGHTS(millions of dollars, except per share amounts)(unaudited)</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24,263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19,952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24,187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 expense (benefit)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 (a)</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assuming dilution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assuming dilution (in millions) (c)</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60"/>
        <w:gridCol w:w="360"/>
        <w:gridCol w:w="360"/>
        <w:gridCol w:w="360"/>
        <w:gridCol w:w="360"/>
        <w:gridCol w:w="360"/>
        <w:gridCol w:w="360"/>
        <w:gridCol w:w="236"/>
        <w:gridCol w:w="360"/>
        <w:gridCol w:w="360"/>
        <w:gridCol w:w="236"/>
        <w:gridCol w:w="236"/>
        <w:gridCol w:w="360"/>
        <w:gridCol w:w="360"/>
        <w:gridCol w:w="236"/>
        <w:gridCol w:w="236"/>
        <w:gridCol w:w="236"/>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TABLESFINANCIAL HIGHLIGHTS BY SEGMENT(millions of dollars)(unaudited)</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RenewableDiesel</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CorporateandEliminations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 2020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20,985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22,102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20,987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22,102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19,127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23,072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24,187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 2019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23,220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24,263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21,165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21,978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22,739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by segment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Operating Highlights by Segment.See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080"/>
        <w:gridCol w:w="720"/>
        <w:gridCol w:w="480"/>
        <w:gridCol w:w="480"/>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ï»¿VALERO ENERGY CORPORATIONEARNINGS RELEASE TABLESRECONCILIATION OF NON-GAAP MEASURES TO MOST COMPARABLE AMOUNTSREPORTED UNDER U.S. GAAP (e)(millions of dollars, except per share amounts)(unaudited)</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attributable to Valero Energy Corporation stockholders to adjusted net income attributable to Valero Energy Corporation stockholders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the LCM inventory valuation adjustment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net of taxes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attributable to Valero Energy Corporation  stockholders (a)</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2019 blender's tax credit</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attributable to Valero Energy Corporation stockholders, net of taxes</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attributable to Valero Energy Corporation stockholders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(loss) per common share    assuming dilution to adjusted earnings per common share   assuming dilution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assuming dilution (c)</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attributable to Valero Energy Corporation  stockholders (a)</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common share    assuming dilution (d)</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0.34</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0.43</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1080"/>
        <w:gridCol w:w="720"/>
        <w:gridCol w:w="480"/>
        <w:gridCol w:w="60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TABLESRECONCILIATION OF NON-GAAP MEASURES TO MOST COMPARABLE AMOUNTSREPORTED UNDER U.S. GAAP (e)(millions of dollars)(unaudited)</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7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2019 blender's tax credit (a)</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080"/>
        <w:gridCol w:w="600"/>
        <w:gridCol w:w="480"/>
        <w:gridCol w:w="36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TABLESRECONCILIATION OF NON-GAAP MEASURES TO MOST COMPARABLE AMOUNTSREPORTED UNDER U.S. GAAP (e)(millions of dollars)(unaudited)</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(f)</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1080"/>
        <w:gridCol w:w="480"/>
        <w:gridCol w:w="480"/>
        <w:gridCol w:w="360"/>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TABLESRECONCILIATION OF NON-GAAP MEASURES TO MOST COMPARABLE AMOUNTSREPORTED UNDER U.S. GAAP (e)(millions of dollars)(unaudited)</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(f) (continued)</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(b)</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loss</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080"/>
        <w:gridCol w:w="600"/>
        <w:gridCol w:w="480"/>
        <w:gridCol w:w="60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TABLESREFINING SEGMENT OPERATING HIGHLIGHTS(millions of dollars, except per barrel amounts)(unaudited)</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(g)</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(e) (h)</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080"/>
        <w:gridCol w:w="480"/>
        <w:gridCol w:w="480"/>
        <w:gridCol w:w="480"/>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TABLESRENEWABLE DIESEL SEGMENT OPERATING HIGHLIGHTS(millions of dollars, except per gallon amounts)(unaudited)</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(e) (h)</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per gallon of sales</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080"/>
        <w:gridCol w:w="600"/>
        <w:gridCol w:w="480"/>
        <w:gridCol w:w="600"/>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TABLESETHANOL SEGMENT OPERATING HIGHLIGHTS(millions of dollars, except per gallon amounts)(unaudited)</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(e) (h)</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per gallon of production</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0.01</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080"/>
        <w:gridCol w:w="600"/>
        <w:gridCol w:w="480"/>
        <w:gridCol w:w="60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TABLESETHANOL SEGMENT OPERATING HIGHLIGHTS(millions of dollars, except per gallon amounts)(unaudited)</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(f)</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(e) (h)</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(e) (h)</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5.97</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080"/>
        <w:gridCol w:w="600"/>
        <w:gridCol w:w="480"/>
        <w:gridCol w:w="480"/>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TABLESREFINING SEGMENT OPERATING HIGHLIGHTS BY REGION(millions of dollars, except per barrel amounts)(unaudited)</w:t>
            </w: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(f) (continued)</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(e) (h)</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(e) (h)</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loss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loss per barrel of throughput</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200"/>
        <w:gridCol w:w="600"/>
        <w:gridCol w:w="480"/>
        <w:gridCol w:w="720"/>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TABLESAVERAGE MARKET REFERENCE PRICES AND DIFFERENTIALS(unaudited)</w:t>
            </w: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6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50.90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54.88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 unless otherwise noted)</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22.64</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25.82</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1200"/>
        <w:gridCol w:w="480"/>
        <w:gridCol w:w="480"/>
        <w:gridCol w:w="720"/>
        <w:gridCol w:w="236"/>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CORPORATIONEARNINGS RELEASE TABLESAVERAGE MARKET REFERENCE PRICES AND DIFFERENTIALS(unaudited)</w:t>
            </w:r>
          </w:p>
        </w:tc>
        <w:tc>
          <w:tcPr>
            <w:tcW w:w="12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206.03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soybean oil (dollars per pound)</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corn (dollars per bushel)</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080"/>
        <w:gridCol w:w="720"/>
        <w:gridCol w:w="1080"/>
        <w:gridCol w:w="720"/>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ï»¿VALERO ENERGY CORPORATIONEARNINGS RELEASE TABLESOTHER FINANCIAL DATA(millions of dollars, except per share amounts)(unaudited)</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11,465</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18,969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3,675</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8,732</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and finance lease obligations included in current liabilities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886</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 less current portion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10,574</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11,460</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9,672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18,842</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21,803</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080"/>
        <w:gridCol w:w="480"/>
        <w:gridCol w:w="480"/>
        <w:gridCol w:w="360"/>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48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provided by (used in) operating activities to adjusted net cash provided by operating activities (e)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(used in) operating activities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our joint venture partner's ownership interest in DGD</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0.90</w:t>
            </w:r>
          </w:p>
        </w:tc>
        <w:tc>
          <w:tcPr>
            <w:tcW w:w="1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See 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CORPORATIONNOTES TO EARNINGS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Cost of materials and other for the three months ended March 31, 2020 includes a benefit of $79 million related to the blender's tax credit attributable to volumes blended during that period, all of which is related to our renewable diesel segment. The legislation authorizing the credit through December 31, 2022 was passed and signed into law in December 2019, and that legislation also applied retroactively to volumes blended during 2019 (2019 blender's tax credit). The entire 2019 blender's tax credit was recognized by us in December 2019 because the law was enacted in that month, but the benefit attributable to volumes blended during the three months ended March 31, 2019 was $77 million, of which $5 million and $72 million relates to our refining and renewable diesel segments,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$77 million benefit related to the three months ended March 31, 2019, $41 million is attributable to Valero Energy Corporation stockholders, with the remaining amount attributable to noncontrolling interest.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 The market value of our inventories as of March 31, 2020 fell below their historical cost on an aggregate basis, excluding materials and supplies. As a result, we recorded an LCM inventory valuation adjustment of $2.5 billion ($2.0 billion after tax) in March 2020. Of the $2.5 billion adjustment, $2.4 billion and $128 million is attributable to our refining and ethanol segments,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 Common equivalent shares have been excluded from the computation of diluted loss per common share for the three months ended March 31, 2020, as the effect of including such shares would be antidilutive.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 Common equivalent shares have been included in the computation of adjusted earnings per common share-assuming dilution for the three months ended March 31, 2020, as the effect of including such shares is dilutive. Weighted-average shares outstanding    assuming dilution used to calculate adjusted earnings per common share    assuming dilution is 409 million shares.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 We use certain financial measures (as noted below) in the earnings release tables and accompanying earnings release that are not defined under U.S. GAAP and are considered to be non-GAAP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after adjusting for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measures are as follows: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net income attributable to Valero Energy Corporation stockholders is defined as net income (loss) attributable to Valero Energy Corporation stockholders adjusted to reflect the items noted below, along with their related income tax effect. We have adjusted for these items because we believe that they are not indicative of our core operating performance and that their adjustment results in an important measure of our ongoing financial performance to better assess our underlying business results and trends. The basis for our belief with respect to each adjustment is provided below.       LCM inventory valuation adjustment    The LCM inventory valuation adjustment, which is described in note (b), is the result of the market value of our inventories as of March 31, 2020 falling below their historical cost, with the decline in market value resulting from the decline in crude oil and product market prices associated with the negative economic impacts from COVID-19. The adjustment obscures our financial performance because it does not result from decisions made by us; therefore, we have excluded the adjustment from adjusted net income attributable to Valero Energy Corporation stockholders.       2019 blender's tax credit attributable to Valero Energy Corporation stockholders    The 2019 blender's tax credit was recognized by us in December 2019, but it is attributable to volumes blended throughout 2019. Therefore, the adjustment reflects the portion of the 2019 blender's tax credit that is associated with volumes blended during the three months ended March 31, 2019. See note (a) for additional details.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earnings per common share    assuming dilution is defined as adjusted net income attributable to Valero Energy Corporation stockholders divided by the number of weighted-average shares outstanding in the applicable period, assuming dilution (see note (d)).</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Refining margin is defined as refining operating income (loss) adjusted to reflect the 2019 blender's tax credit (see note (a)), and excluding the LCM inventory valuation adjustment (see note (b)),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Renewable diesel margin is defined as renewable diesel operating income adjusted to reflect the 2019 blender's tax credit (see note (a)), and excluding operating expenses (excluding depreciation and amortization expense) and depreciation and amortization expense.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Ethanol margin is defined as ethanol operating income (loss) excluding the LCM inventory valuation adjustment (see note (b)), operating expenses (excluding depreciation and amortization expense), and depreciation and amortization expense.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refining operating income (loss) is defined as refining segment operating income (loss) adjusted to reflect the 2019 blender's tax credit (see note (a)), and excluding the LCM inventory valuation adjustment (see note (b)) and other operating expenses. We believe adjusted refining operating income is an important measure of our refining segment's operating and financial performance because it excludes items that are not indicative of that segment's core operating performance.</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renewable diesel operating income is defined as renewable diesel segment operating income adjusted to reflect the 2019 blender's tax credit (see note (a)). We believe this is an important measure of our renewable diesel segment's operating and financial performance because it excludes items that are not indicative of that segment's core operating performance.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ethanol operating income (loss) is defined as ethanol segment operating income (loss) excluding the LCM inventory valuation adjustment (see note (b)). We believe this is an important measure of our ethanol segment's operating and financial performance because it excludes items that are not indicative of that segment's core operating performance.</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Adjusted net cash provided by operating activities is defined as net cash provided by (used in)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       Changes in current assets and current liabilities    Current assets net of current liabilities represents our operating liquidity. We believe that the change in our operating liquidity from period to period does not represent cash generated by our operations that is available to fund our investing and financing activities.       DGD's adjusted net cash provided by operating activities attributable to our joint venture partner's ownership interest in DGD    We are a 50/50 joint venture partner in DGD and consolidate DGD's financial statements; as a result, all of DGD's net cash provided by operating activities (or operating cash flow) is included in our consolidated net cash provided by operating activities.DGD's partners use DGD's operating cash flow (excluding changes in its current assets and current liabilities) to fund its capital investments rather than distribute all of that cash to themselves. Nevertheless, DGD's operating cash flow is effectively attributable to each partner and only 50 percent of DGD's operating cash flow should be attributed to our net cash provided by operating activities. Therefore, we have adjusted our net cash provided by operating activities for the portion of DGD's operating cash flow attributable to our joint venture partner's ownership interest because we believe that it more accurately reflects the operating cash flow available to us to fund our investing and financing activities. The adjustment is calculated as follows (in millions):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080"/>
        <w:gridCol w:w="360"/>
        <w:gridCol w:w="480"/>
        <w:gridCol w:w="360"/>
        <w:gridCol w:w="236"/>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March 31,</w:t>
            </w:r>
          </w:p>
        </w:tc>
        <w:tc>
          <w:tcPr>
            <w:tcW w:w="3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changes in current assets and current liabilities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partner's ownership interest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our joint venture partner's ownership interest in DGD</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 The refining segment regions reflected herein contain the following refineries: U.S. Gulf Coast- Corpus Christi East, Corpus Christi West, Houston, Meraux, Port Arthur, St. Charles, Texas City, and Three Rivers Refineries; U.S. Mid-Continent- Ardmore, McKee, and Memphis Refineries; North Atlantic- Pembroke and Quebec City Refineries; and U.S. West Coast- Benicia and Wilmington Refineries.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 Primarily includes petrochemicals, gas oils, No. 6 fuel oil, petroleum coke, sulfur, and asphalt.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 Valero uses certain operating statistics (as noted below) in the earnings release tables and the accompanying earnings release to evaluate performance between comparable periods. Different companies may calculate them in different ways.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per barrel of throughput, per gallon of sales, and per gallon of production amounts are calculated by dividing the associated dollar amount by the throughput volumes, sales volumes, and production volumes for the period, as applicable.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Throughput volumes, sales volumes, and production volumes are calculated by multiplying throughput volumes per day, sales volumes per day, and production volumes per day (as provided in the accompanying tables), respectively, by the number of days in the applicable period. We use throughput volumes, sales volumes, and production volumes for the refining segment, renewable diesel segment, and ethanol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29,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First Quarter 2020 Results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SN-BTJ1-JBKN-D2P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