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Third Quarter 2016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25, 2016 Tuesday 4:07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EARNINGS RELEASES AND OPERATING RESULTS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5742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Reported net income attributable to Valero stockholders of $613 million, or $1.33 per share.</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Reported adjusted net income attributable to Valero stockholders of $571 million, or $1.24 per share. </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Returned $778 million in cash to stockholders through dividends and stock buybacks, which equated to a payout ratio of 148 percent for the first nine months of the year.</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Incurred $198 million of costs to meet biofuel blending obligations, primarily from the purchase of Renewable Identification Numbers (RINs) in the U.S.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Expect 2016 capital expenditures to be about $2.4 billion, $200 million lower than previous guidance.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 ANTONIO, Oct.  25, 2016  (GLOBE NEWSWIRE) --  Valero Energy Corporation (NYSE:VLO) ("Valero") today reported net income attributable to Valero stockholders of $613 million, or $1.33 per share, and adjusted net income attributable to Valero stockholders of $571 million, or $1.24 per share, for the third quarter of 2016 compared to net income attributable to Valero stockholders of $1.4 billion, or $2.79 per share, for the third quarter of 2015.  Adjusted net income attributable to Valero stockholders for the third quarter of 2016 excludes an income tax benefit related to the disposition of the Aruba business of $ million, or $0.09 per share.  Reconciliations of actual to adjusted amounts are shown in the accompanying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operations ran well and generated $863 million of cash during the quarter despite a challenging earnings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said Joe Gorder, Valero Chairman, President and Chief Executive Officer.  "Our team's focus on safe, reliable, low-cost operations allowed us to deliver solid performance while executing major turnarounds at our Port Arthur and Ardmore refineries."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exported 329,000 barrels per day ('BPD') of diesel and gasoline combined during the third quarter," said Gorder. "We were pleased to see strong refined product demand continue during the quarter and we expect consumer demand to remain healthy given low crude oil and refined product prices."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RefiningThe refining segment reported $990 million of operating income for the third quarter of 2016, compared to $2.3 billion of operating income for the third quarter of 2015.  The decline was primarily attributable to weaker gasoline and distillate margins.  Other factors included narrower discounts for most sweet and sour crude oils relative to the Brent benchmark and higher costs to meet our biofuel blending obligations (primarily from the purchase of RINs).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Biofuel blending costs were $198 million in the third quarter of 2016, which was $104 million higher than the third quarter of 2015.  Valero continues to expect such costs to be between $750 million and $850 million for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Valero's refineries achieved 95 percent throughput capacity utilization and averaged 2.9 million BPD of throughput volume in the third quarter of 2016, in line with the third quarter of 2015.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EthanolThe ethanol segment reported $106 million of operating income for the third quarter of 2016, compared to $35 million of operating income for the third quarter of 2015.  The increase was primarily due to lower corn prices.  Ethanol production volumes averaged 3.8 million gallons per day in the third quarter of 2016, which was consistent with the third quarter of 2015.  Valero expects ethanol demand to remain strong given high gasoline demand in the U.S. and significant ethanol exports.  Record high corn production in the U.S. is also expected to keep corn prices low in the near term.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OtherGeneral and administrative expenses were $192 million in the third quarter of 2016 compared to $179 million in the third quarter of 2015.  The effective tax rate of 18 percent in the third quarter of 2016 was lower than expected primarily due to the tax benefit on the disposition of the Aruba business noted earlier and the favorable settlement of an income tax audit.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Investing and Financing ActivitiesCapital investments totaled $453 million in the third quarter of 2016.  Valero paid $276 million in dividends and purchased over 9.2 million shares of its common stock for $502 million, resulting in total cash returned to stockholders of $778 million in the third quarter of 2016.  Valero also completed a $1.25 billion public offering of 3.4 percent senior notes in the third quarter of 2016.  In early October, Valero repaid $950 million of senior notes due in 2017.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third quarter, we continued to focus on improving capital efficiency, investing in our business, and growing Valero's earnings power," said Gorder.  "Our team's efforts in these areas allowed us to greatly exceed our total payout ratio target."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defines total payout ratio as the sum of dividends plus stock buybacks divided by adjusted net income from continuing operations attributable to Valero stockholders.  For the first nine months of 2016, Valero delivered a total payout ratio of 148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and Financial PositionValero ended the third quarter of 2016 with $9.0 billion of total debt and $5.9 billion of cash and temporary cash investments, of which $35 million was held by Valero Energy Partners LP (NYSE:VLP) ("VLP").  The debt to capital ratio, net of $2.0 billion in cash, was 25 percent.  On a pro forma basis giving effect to the October debt redemption noted earlier, the debt to capital ratio was 22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UpdateValero expects 2016 capital investments, including turnarounds, catalyst, and joint venture investments, to be about $2.4 billion, which is slightly lower than previous guidance.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September, Valero achieved its stated drop down target for 2016 with the sale of the previously announced Meraux and Three Rivers Terminal Services Business to VLP.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were pleased to see continued growth in VLP through drop downs and incremental organic projects at VLP," said Gorder.  "Logistics investments are an important part of our strategy to grow and optimize Valero's supply chain."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Also in September, the Board of Directors approved an incremental $2.5 billion share repurchase authorization, resulting in about $2.7 billion of repurchase authority available.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CallValero's senior management will hold a conference call at 11 a.m. ET today to discuss this earnings release and to provide an update on operations and strategy.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ValeroValero Energy Corporation, through its subsidiaries, is an international manufacturer and marketer of transportation fuels, other petrochemical products and power.  Valero subsidiaries employ approximately 10,000 people, and its assets include 15 petroleum refineries with a combined throughput capacity of approximately 3 million barrels per day, 11 ethanol plants with a combined production capacity of 1.4 billion gallons per year, a 50-megawatt wind farm, and renewable diesel production from a joint venture. Through subsidiaries, Valero owns the general partner of Valero Energy Partners LP (NYSE:VLP), a midstream master limited partnership.  Approximately 7,500 outlets carry the Valero, Diamond Shamrock, Shamrock, and Beacon brands in the United States; Ultramar in Canada; and Texaco in the United Kingdom and Ireland.  Valero is a Fortune 500 company based in San Antonio.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ContactsInvestors:John Locke, Vice President    Investor Relations, 210-345-3077Karen Ngo, Manager    Investor Relations, 210-345-4574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Media:Lillian Riojas, Director    Media Relations and Communications, 210-345-5002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Safe-Harbor StatementStatements contained in this release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and other similar expressions identify forward-looking statements.  It is important to note that actual results could differ materially from those projected in such forward-looking statements.  For more information concerning factors that could cause actual results to differ from those expressed or forecasted, see Valero's annual reports on Form 10-K and quarterly reports on Form 10-Q filed with the SEC and on Valero's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and VLP's annual reports on Form 10-K and quarterly reports on Form 10-Q filed with the SEC and on VLP's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www.valeroenergypartners.com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earnings release and the accompanying earnings release tables include references to financial measures that are not defined under U.S. generally accepted accounting principles ("GAAP"). These non-GAAP measures include adjusted net income attributable to Valero stockholders, adjusted earnings per common share    assuming dilution, adjusted operating income, and gross margin.  We have included these non-GAAP financial measures to help facilitate the comparison of operating results between periods.  See the accompanying earnings release tables for a reconciliation of these non-GAAP measures to their most directly comparable U.S. GAAP measures. In note (c) to earnings release tables, we disclose the reasons why we believe our use of the non-GAAP financial measures provides useful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236"/>
        <w:gridCol w:w="236"/>
        <w:gridCol w:w="236"/>
        <w:gridCol w:w="480"/>
        <w:gridCol w:w="236"/>
        <w:gridCol w:w="236"/>
        <w:gridCol w:w="236"/>
        <w:gridCol w:w="480"/>
        <w:gridCol w:w="236"/>
        <w:gridCol w:w="236"/>
        <w:gridCol w:w="236"/>
        <w:gridCol w:w="480"/>
        <w:gridCol w:w="236"/>
        <w:gridCol w:w="236"/>
        <w:gridCol w:w="236"/>
        <w:gridCol w:w="480"/>
        <w:gridCol w:w="236"/>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3720" w:type="dxa"/>
            <w:gridSpan w:val="1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r>
      <w:tr>
        <w:tblPrEx>
          <w:tblW w:w="0" w:type="auto"/>
          <w:jc w:val="center"/>
          <w:tblLayout w:type="fixed"/>
          <w:tblCellMar>
            <w:left w:w="108" w:type="dxa"/>
            <w:right w:w="108" w:type="dxa"/>
          </w:tblCellMar>
        </w:tblPrEx>
        <w:trPr>
          <w:jc w:val="center"/>
        </w:trPr>
        <w:tc>
          <w:tcPr>
            <w:tcW w:w="7080" w:type="dxa"/>
            <w:gridSpan w:val="1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EARNINGS RELEASE TABLES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FINANCIAL HIGHLIGHTS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(Millions of Dollars, Except Share and per Share Amounts)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income data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54,947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69,027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Costs and expenses: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 (excluding the lower of cost or market inventory valuation adjustment)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17,033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58,234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3,093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impairment loss (b)</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costs and expenses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20,440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51,995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63,315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net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and debt expense, net of capitalized interest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 expense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(b)</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(loss) attributable to noncontrolling interests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common share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(in millions)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common share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assuming    dilution (in millions)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Dividends per common share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c>
          <w:tcPr>
            <w:tcW w:w="24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236"/>
        <w:gridCol w:w="236"/>
        <w:gridCol w:w="480"/>
        <w:gridCol w:w="236"/>
        <w:gridCol w:w="236"/>
        <w:gridCol w:w="236"/>
        <w:gridCol w:w="480"/>
        <w:gridCol w:w="236"/>
        <w:gridCol w:w="236"/>
        <w:gridCol w:w="236"/>
        <w:gridCol w:w="480"/>
        <w:gridCol w:w="236"/>
        <w:gridCol w:w="236"/>
        <w:gridCol w:w="236"/>
        <w:gridCol w:w="480"/>
        <w:gridCol w:w="236"/>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r>
      <w:tr>
        <w:tblPrEx>
          <w:tblW w:w="0" w:type="auto"/>
          <w:jc w:val="center"/>
          <w:tblLayout w:type="fixed"/>
          <w:tblCellMar>
            <w:left w:w="108" w:type="dxa"/>
            <w:right w:w="108" w:type="dxa"/>
          </w:tblCellMar>
        </w:tblPrEx>
        <w:trPr>
          <w:jc w:val="center"/>
        </w:trPr>
        <w:tc>
          <w:tcPr>
            <w:tcW w:w="708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FINANCIAL HIGHLIGHTS BY SEGMENT</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3,093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c>
          <w:tcPr>
            <w:tcW w:w="36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236"/>
        <w:gridCol w:w="360"/>
        <w:gridCol w:w="236"/>
        <w:gridCol w:w="236"/>
        <w:gridCol w:w="236"/>
        <w:gridCol w:w="360"/>
        <w:gridCol w:w="236"/>
        <w:gridCol w:w="236"/>
        <w:gridCol w:w="236"/>
        <w:gridCol w:w="360"/>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300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NON-GAAP MEASURES TO MOST COMPARABLE AMOUNTS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REPORTED UNDER U.S. GAAP (c)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Share Amounts)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attributable to Valero Energy  Corporation stockholders to adjusted net income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adjustments: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the lower of cost or market inventory valuation adjustment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net of taxes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impairment loss (b)</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on Aruba Disposition (b)</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per common share    assuming  dilution to adjusted earnings per common share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common share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adjustments: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net of taxes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impairment loss (b)</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on Aruba Disposition (b)</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per common share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236"/>
        <w:gridCol w:w="360"/>
        <w:gridCol w:w="236"/>
        <w:gridCol w:w="236"/>
        <w:gridCol w:w="236"/>
        <w:gridCol w:w="360"/>
        <w:gridCol w:w="236"/>
        <w:gridCol w:w="236"/>
        <w:gridCol w:w="236"/>
        <w:gridCol w:w="360"/>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300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NON-GAAP MEASURES TO MOST COMPARABLE AMOUNTS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REPORTED UNDER U.S. GAAP (c)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to gross margin  and reconciliation of operating income to adjusted  operating income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Refining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 back:</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impairment loss (b)</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impairment loss (b)</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Ethanol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 back:</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Lower of cost or market inventory valuation adjustment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236"/>
        <w:gridCol w:w="360"/>
        <w:gridCol w:w="236"/>
        <w:gridCol w:w="236"/>
        <w:gridCol w:w="236"/>
        <w:gridCol w:w="360"/>
        <w:gridCol w:w="236"/>
        <w:gridCol w:w="236"/>
        <w:gridCol w:w="236"/>
        <w:gridCol w:w="360"/>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300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NON-GAAP MEASURES TO MOST COMPARABLE AMOUNTS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REPORTED UNDER U.S. GAAP (c)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to gross margin  and reconciliation of operating income to adjusted  operating income by refining segment region (d)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U.S. Gulf Coast region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 back:</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impairment loss (b)</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impairment loss (b)</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U.S. Mid-Continent region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 back:</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Lower of cost or market inventory valuation adjustment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236"/>
        <w:gridCol w:w="360"/>
        <w:gridCol w:w="236"/>
        <w:gridCol w:w="236"/>
        <w:gridCol w:w="236"/>
        <w:gridCol w:w="360"/>
        <w:gridCol w:w="236"/>
        <w:gridCol w:w="236"/>
        <w:gridCol w:w="236"/>
        <w:gridCol w:w="360"/>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300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NON-GAAP MEASURES TO MOST COMPARABLE AMOUNTS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REPORTED UNDER U.S. GAAP (c)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to gross margin  and reconciliation of operating income to adjusted  operating income by refining segment region (d)  (continued)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North Atlantic region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 back:</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Lower of cost or market inventory valuation adjustment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U.S. West Coast region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 back:</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inventory valuation    adjustment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Lower of cost or market inventory valuation adjustment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36"/>
        <w:gridCol w:w="360"/>
        <w:gridCol w:w="236"/>
        <w:gridCol w:w="236"/>
        <w:gridCol w:w="236"/>
        <w:gridCol w:w="360"/>
        <w:gridCol w:w="236"/>
        <w:gridCol w:w="236"/>
        <w:gridCol w:w="236"/>
        <w:gridCol w:w="360"/>
        <w:gridCol w:w="236"/>
        <w:gridCol w:w="236"/>
        <w:gridCol w:w="236"/>
        <w:gridCol w:w="480"/>
        <w:gridCol w:w="236"/>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34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r>
      <w:tr>
        <w:tblPrEx>
          <w:tblW w:w="0" w:type="auto"/>
          <w:jc w:val="center"/>
          <w:tblLayout w:type="fixed"/>
          <w:tblCellMar>
            <w:left w:w="108" w:type="dxa"/>
            <w:right w:w="108" w:type="dxa"/>
          </w:tblCellMar>
        </w:tblPrEx>
        <w:trPr>
          <w:jc w:val="center"/>
        </w:trPr>
        <w:tc>
          <w:tcPr>
            <w:tcW w:w="696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 OPERATING HIGHLIGHTS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Barrel Amounts)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Heavy sour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Medium/light sour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Sweet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Residuals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feedstocks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feedstocks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Blendstocks and other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throughput volumes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Yields (thousand barrels per day)</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Gasolines and blendstocks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Distillates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products (e)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yields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 operating statistics</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 (c)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 (c)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margin per barrel (f)</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costs per barrel:</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operating costs per barrel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 per barrel (g)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c>
          <w:tcPr>
            <w:tcW w:w="60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236"/>
        <w:gridCol w:w="360"/>
        <w:gridCol w:w="236"/>
        <w:gridCol w:w="236"/>
        <w:gridCol w:w="236"/>
        <w:gridCol w:w="360"/>
        <w:gridCol w:w="236"/>
        <w:gridCol w:w="236"/>
        <w:gridCol w:w="236"/>
        <w:gridCol w:w="360"/>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300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SEGMENT OPERATING HIGHLIGHTS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Gallon Amounts)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segment operating statistics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 (c)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 (c)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Production volumes (thousand gallons per day)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 per gallon of production (f)</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costs per gallon of production: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operating costs per gallon of production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 per gallon of production (g)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236"/>
        <w:gridCol w:w="360"/>
        <w:gridCol w:w="236"/>
        <w:gridCol w:w="236"/>
        <w:gridCol w:w="236"/>
        <w:gridCol w:w="360"/>
        <w:gridCol w:w="236"/>
        <w:gridCol w:w="236"/>
        <w:gridCol w:w="236"/>
        <w:gridCol w:w="360"/>
        <w:gridCol w:w="236"/>
        <w:gridCol w:w="236"/>
        <w:gridCol w:w="236"/>
        <w:gridCol w:w="360"/>
        <w:gridCol w:w="236"/>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24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r>
      <w:tr>
        <w:tblPrEx>
          <w:tblW w:w="0" w:type="auto"/>
          <w:jc w:val="center"/>
          <w:tblLayout w:type="fixed"/>
          <w:tblCellMar>
            <w:left w:w="108" w:type="dxa"/>
            <w:right w:w="108" w:type="dxa"/>
          </w:tblCellMar>
        </w:tblPrEx>
        <w:trPr>
          <w:jc w:val="center"/>
        </w:trPr>
        <w:tc>
          <w:tcPr>
            <w:tcW w:w="70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 OPERATING HIGHLIGHTS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Barrel Amounts)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 operating statistics by region (d)</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 (c)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 (c)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margin per barrel (f)</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costs per barrel:</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operating costs per barrel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 per barrel (g)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 (c)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 (c)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margin per barrel (f)</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costs per barrel:</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operating costs per barrel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 per barrel (g)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c>
          <w:tcPr>
            <w:tcW w:w="48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236"/>
        <w:gridCol w:w="360"/>
        <w:gridCol w:w="236"/>
        <w:gridCol w:w="236"/>
        <w:gridCol w:w="236"/>
        <w:gridCol w:w="360"/>
        <w:gridCol w:w="236"/>
        <w:gridCol w:w="236"/>
        <w:gridCol w:w="236"/>
        <w:gridCol w:w="360"/>
        <w:gridCol w:w="236"/>
        <w:gridCol w:w="236"/>
        <w:gridCol w:w="236"/>
        <w:gridCol w:w="360"/>
        <w:gridCol w:w="236"/>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00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r>
      <w:tr>
        <w:tblPrEx>
          <w:tblW w:w="0" w:type="auto"/>
          <w:jc w:val="center"/>
          <w:tblLayout w:type="fixed"/>
          <w:tblCellMar>
            <w:left w:w="108" w:type="dxa"/>
            <w:right w:w="108" w:type="dxa"/>
          </w:tblCellMar>
        </w:tblPrEx>
        <w:trPr>
          <w:jc w:val="center"/>
        </w:trPr>
        <w:tc>
          <w:tcPr>
            <w:tcW w:w="732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 OPERATING HIGHLIGHTS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Barrel Amounts)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 operating statistics by region (d)  (continued)</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 (c)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 (c)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margin per barrel (f)</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costs per barrel:</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operating costs per barrel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 per barrel (g)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 (c)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 (c)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margin per barrel (f)</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costs per barrel:</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operating costs per barrel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operating income per barrel (g)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c>
          <w:tcPr>
            <w:tcW w:w="24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236"/>
        <w:gridCol w:w="360"/>
        <w:gridCol w:w="236"/>
        <w:gridCol w:w="236"/>
        <w:gridCol w:w="236"/>
        <w:gridCol w:w="360"/>
        <w:gridCol w:w="236"/>
        <w:gridCol w:w="236"/>
        <w:gridCol w:w="236"/>
        <w:gridCol w:w="360"/>
        <w:gridCol w:w="236"/>
        <w:gridCol w:w="236"/>
        <w:gridCol w:w="236"/>
        <w:gridCol w:w="360"/>
        <w:gridCol w:w="236"/>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324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r>
      <w:tr>
        <w:tblPrEx>
          <w:tblW w:w="0" w:type="auto"/>
          <w:jc w:val="center"/>
          <w:tblLayout w:type="fixed"/>
          <w:tblCellMar>
            <w:left w:w="108" w:type="dxa"/>
            <w:right w:w="108" w:type="dxa"/>
          </w:tblCellMar>
        </w:tblPrEx>
        <w:trPr>
          <w:jc w:val="center"/>
        </w:trPr>
        <w:tc>
          <w:tcPr>
            <w:tcW w:w="708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AVERAGE MARKET REFERENCE PRICES AND DIFFERENTIALS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 (dollars per barrel)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crude oil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43.00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West Texas Intermediate (WTI) crude oil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Alaska North Slope (ANS) crude oil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Louisiana Light Sweet (LLS) crude oil (h)</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Argus Sour Crude Index (ASCI) crude oil (i)</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Maya crude oil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crude oil (h)</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ASCI crude oil (h) (i)</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Maya crude oil (h)</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WTI crude oil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(dollars per million British Thermal Units)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Products (dollars per barrel, unless otherwise noted)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Brent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diesel less Brent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Brent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LLS (h)</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diesel less LLS (h)</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LLS (h)</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WTI</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diesel less WTI</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Brent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diesel less Brent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CARBOB 87 gasoline less ANS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 diesel less ANS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CARBOB 87 gasoline less WTI</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36.63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 diesel less WTI</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Harbor corn crush (dollars per gallon)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gridSpan w:val="1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c>
          <w:tcPr>
            <w:tcW w:w="36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36"/>
        <w:gridCol w:w="236"/>
        <w:gridCol w:w="360"/>
        <w:gridCol w:w="236"/>
        <w:gridCol w:w="236"/>
        <w:gridCol w:w="236"/>
        <w:gridCol w:w="360"/>
        <w:gridCol w:w="236"/>
        <w:gridCol w:w="236"/>
        <w:gridCol w:w="236"/>
        <w:gridCol w:w="480"/>
        <w:gridCol w:w="236"/>
        <w:gridCol w:w="236"/>
        <w:gridCol w:w="236"/>
        <w:gridCol w:w="480"/>
        <w:gridCol w:w="236"/>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336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AND SUBSIDIARIES</w:t>
            </w:r>
          </w:p>
        </w:tc>
      </w:tr>
      <w:tr>
        <w:tblPrEx>
          <w:tblW w:w="0" w:type="auto"/>
          <w:jc w:val="center"/>
          <w:tblLayout w:type="fixed"/>
          <w:tblCellMar>
            <w:left w:w="108" w:type="dxa"/>
            <w:right w:w="108" w:type="dxa"/>
          </w:tblCellMar>
        </w:tblPrEx>
        <w:trPr>
          <w:jc w:val="center"/>
        </w:trPr>
        <w:tc>
          <w:tcPr>
            <w:tcW w:w="720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FINANCIAL DATA</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September 30,2016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31,2015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Balance sheet data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temporary cash investments ($35 and $81, respectively, held by Valero  Energy Partners LP) included in current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Inventories included in current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debt and capital lease obligations included in current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and capital lease obligations, less current portion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and capital lease obligations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stockholders' equity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flow data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limited partner units outstanding  (in millions)</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 - public (basic and diluted)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 - Valero (basic and diluted)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Subordinated units - Valero (basic and diluted)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declared</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Limited partner units - public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Limited partner units - Valero</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 units - Valero</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distribution declared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1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In accordance with United States (U.S.) generally accepted accounting principles (GAAP), we are required to state our inventories at the lower of cost or market. When the market price of our inventory falls below cost, we record a lower of cost or market inventory valuation adjustment to write down the value to market. In subsequent periods, the value of our inventory is reassessed and a lower of cost or market inventory valuation adjustment is recorded to reflect the net change in the inventory valuation reserve between periods. As of September 30, 2016, the market price of our inventory was above cost; therefore, we did not have a lower of cost or market inventory valuation reserve as of that date. During the nine months ended September 30, 2016, we recorded a change in our inventory valuation reserve that was established on December 31, 2015, resulting in a noncash benefit of $697 million and $50 million attributable to our refining segment and ethanol segment,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 Effective October 1, 2016, we (i) transferred ownership of all of our assets in Aruba, other than certain hydrocarbon inventories and working capital, to Refineria di Aruba N.V. (RDA), an entity wholly-owned by the Government of Aruba (GOA), (ii) settled our obligations under various agreements with the GOA, including agreements that required us to dismantle our leasehold improvements under certain conditions, and (iii) sold the working capital of our Aruba operations, including hydrocarbon inventories, to the GOA, CITGO Aruba Refining N.V. (CAR), and CITGO Petroleum Corporation (together with CAR and certain other affiliates, collectively, CITGO). We refer to this transaction as the "Aruba Disposition."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June 2016, we recognized an asset impairment loss of $56 million representing all of the remaining carrying value of the long-lived assets of our crude oil and refined products terminal and transshipment facility in Aruba (collectively, the Aruba Terminal). We recognized the impairment loss at that time because we concluded that it was more likely than not that we would ultimately transfer ownership of these assets to the GOA as a result of agreements entered into in June 2016 between the GOA and CITGO for the GOA's lease of those assets to CITGO.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September 2016 and in connection with the Aruba Disposition, our U.S. subsidiaries cancelled all outstanding debt obligations owed to them by our Aruba subsidiaries, which resulted in the recognition by us of an income tax benefit in the U.S. of $ million during the three and nine months ended September 30, 2016. We had no income tax effect in Aruba from the cancellation of debt or other effects of the Aruba Disposition because of net operating loss carryforwards associated with our operations in Aruba against which we had previously recorded a full valuation allowance. There was no other significant effect to our results of operations or cash flows from the Aruba Disposition during the three and nine months ended September 30,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 We use certain financial measures (as noted below) in the earnings release tables and accompanying earnings release that are not defined under U.S. GAAP and are considered to be non-GAAP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defined these non-GAAP measures and believe they are useful to the external users of our financial statements, including industry analysts, investors, lenders, and rating agencies. We believe these measures are useful to assess our ongoing financial performance because, when reconciled to their most comparable U.S. GAAP measures, they provide improved comparability between periods through the exclusion of certain items that we believe are not indicative of our core operating performance and that may obscure our underlying business results and trends. These non-GAAP measures should not be considered as alternatives to their most comparable U.S. GAAP measures nor should they be considered in isolation or as a substitute for an analysis of our results of operations as reported under U.S. GAAP. In addition, these non-GAAP measures may not be comparable to similarly titled measures used by other companies because we may define them differently, which diminishes the utility of these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Non-GAAP measures are as follows: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net income attributable to Valero Energy Corporation stockholders is defined as net income attributable to Valero Energy Corporation stockholders excluding the lower of cost or market inventory valuation adjustment, its related income tax effect, the asset impairment loss, and the income tax benefit on the Aruba Disposition.</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earnings per common share    assuming dilution is defined as adjusted net income attributable to Valero Energy Corporation stockholders divided by the number of weighted average shares outstanding in the applicable period, assuming dilution.</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Gross margin is defined as operating income excluding the lower of cost or market inventory valuation adjustment, operating expenses, depreciation and amortization expense, and asset impairment loss.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operating income is defined as operating income excluding the lower of cost or market inventory valuation adjustment and asset impairment loss.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 The regions reflected herein contain the following refineries: U.S. Gulf Coast- Corpus Christi East, Corpus Christi West, Houston, Meraux, Port Arthur, St. Charles, Texas City, and Three Rivers Refineries; U.S. Mid-Continent- Ardmore, McKee,  and Memphis Refineries; North Atlantic- Pembroke and Quebec City Refineries; and U.S. West Coast- Benicia and Wilmington Refineries.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 Primarily includes petrochemicals, gas oils, No. 6 fuel oil, petroleum coke, sulfur, and asphalt.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 Throughput margin per barrel represents gross margin (defined in (c) above) for our refining segment or refining regions divided by the respective throughput volumes. Gross margin per gallon of production represents gross margin (defined in (c) above) for our ethanol segment divided by production volumes. Throughput and production volumes are calculated by multiplying throughput and production volumes per day (as provided in the accompanying tables) by the number of days in the applicable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 Adjusted operating income per barrel represents adjusted operating income (defined in (c) above) for our refining segment or refining regions divided by the respective throughput volumes. Adjusted operating income per gallon of production represents adjusted operating income (defined in (c) above) for our ethanol segment divided by production volumes. Throughput and production volumes are calculated by multiplying throughput and production volumes per day (as provided in the accompanying tables) by the number of days in the applicable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 Average market reference prices for LLS crude oil, along with price differentials between the price of LLS crude oil and other types of crude oils are reflected without adjusting for the impact of the futures pricing for the corresponding delivery month. Therefore, the prices reported reflect the prompt month pricing only, without an adjustment for futures pricing (known in industry as the Calendar Month Average (CMA) "roll" adjustment). We previously had provided average market reference prices that included the CMA "roll" adjustment. Accordingly, the average market reference price for LLS crude oil and price differentials for LLS crude oil for the three and nine months ended September 30, 2015 have been adjusted to conform to the current presentation.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Average market reference price differentials to Mars crude oil have been replaced by average market reference price differentials to Argus Sour Crude Index (ASCI) crude oil. Mars crude oil is one of the three grades of sour crude oil used to create ASCI crude oil, and therefore, ASCI crude oil is a more comprehensive price marker for medium sour crude oil. Accordingly, the price differentials for ASCI crude oil for the three and nine months ended September 30, 2015 are included to conform to the current presentation.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26, 2016</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Third Quarter 2016 Results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valero.com" TargetMode="External" /><Relationship Id="rId11" Type="http://schemas.openxmlformats.org/officeDocument/2006/relationships/hyperlink" Target="http://www.valeroenergypartners.com"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M1F-K7J1-DY2R-40W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Worldwide Butane Industry to 2026 - Increasing Investment in Refineries and Petrochemicals Capacities Presents Opportunities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