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36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malaysian service stations recognized for energy, water efficiency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Impact Financial News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30, 2022 Saturday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Impact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1.98pt;height:80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311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San Ramon: Chevron Corporation (CVX) has issued the following press release: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GreenRE, Malaysia ’ s leading green-building certification body, recently awarded two Caltex service stations Platinum status, the agency ’ s highest sustainability rating. The achievement marks a historic first for service stations in the country.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efficient design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two Caltex service stations in Malacca, saw their energy consumption drop by more than 50% through architectural design that included solar photovoltaic panels.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show me the receipts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 the end of 2021, the collective energy savings from the two stations amounted to approximately 181,000 kilowatt-hours.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making the grade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GreenRE ’ s Platinum certification is based on six environmental impact categories:</w:t>
      </w:r>
    </w:p>
    <w:p>
      <w:pPr>
        <w:keepNext w:val="0"/>
        <w:numPr>
          <w:numId w:val="1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energy efficiency</w:t>
      </w:r>
    </w:p>
    <w:p>
      <w:pPr>
        <w:keepNext w:val="0"/>
        <w:numPr>
          <w:numId w:val="2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water efficiency</w:t>
      </w:r>
    </w:p>
    <w:p>
      <w:pPr>
        <w:keepNext w:val="0"/>
        <w:numPr>
          <w:numId w:val="3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sustainable operation and management</w:t>
      </w:r>
    </w:p>
    <w:p>
      <w:pPr>
        <w:keepNext w:val="0"/>
        <w:numPr>
          <w:numId w:val="4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indoor environmental quality</w:t>
      </w:r>
    </w:p>
    <w:p>
      <w:pPr>
        <w:keepNext w:val="0"/>
        <w:numPr>
          <w:numId w:val="5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 green features</w:t>
      </w:r>
    </w:p>
    <w:p>
      <w:pPr>
        <w:keepNext w:val="0"/>
        <w:numPr>
          <w:numId w:val="6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carbon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development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how we aced it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Our game plan to improve energy efficiency, reduce water use and modernize the space included:</w:t>
      </w:r>
    </w:p>
    <w:p>
      <w:pPr>
        <w:keepNext w:val="0"/>
        <w:numPr>
          <w:numId w:val="7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Rooftop solar panels, which generate power for the station ’ s own consumption.</w:t>
      </w:r>
    </w:p>
    <w:p>
      <w:pPr>
        <w:keepNext w:val="0"/>
        <w:numPr>
          <w:numId w:val="8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Water-efficient fixtures, including a rainwater harvesting tank and a smart water metering system.</w:t>
      </w:r>
    </w:p>
    <w:p>
      <w:pPr>
        <w:keepNext w:val="0"/>
        <w:numPr>
          <w:numId w:val="9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High-efficiency LED lighting and air conditioners.</w:t>
      </w:r>
    </w:p>
    <w:p>
      <w:pPr>
        <w:keepNext w:val="0"/>
        <w:numPr>
          <w:numId w:val="10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50 kW direct current fast charging stations for electric vehicles.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what it means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“We are honored to receive the highest accreditation from GreenRE,” said Jay Gomez, country chairman of Chevron Malaysia Limited. “The accomplishment represents a future model for service stations that can be expanded throughout the Caltex network, as we look at solutions to operate with improved efficiencies in energy and water management. 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 the beginning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is working to lower carbon intensity of its operations by increasing the use of renewables to support our business and investing in low-carbon technologies to drive commercial solutions.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1, 2022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malaysian service stations recognized for energy, water efficiency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0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2B-VYM1-JDG9-Y549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Chevron Invests in Carbon Capture and Removal Technology Company, Svante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189387194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